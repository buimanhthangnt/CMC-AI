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horzAnchor="margin" w:tblpY="-495"/>
        <w:tblW w:w="5000" w:type="pct"/>
        <w:tblLook w:val="04A0" w:firstRow="1" w:lastRow="0" w:firstColumn="1" w:lastColumn="0" w:noHBand="0" w:noVBand="1"/>
      </w:tblPr>
      <w:tblGrid>
        <w:gridCol w:w="3724"/>
        <w:gridCol w:w="5064"/>
      </w:tblGrid>
      <w:tr w:rsidR="00B21C71" w:rsidRPr="00B21C71" w14:paraId="0FF02B81" w14:textId="77777777" w:rsidTr="00054424">
        <w:tc>
          <w:tcPr>
            <w:tcW w:w="2119" w:type="pct"/>
            <w:shd w:val="clear" w:color="auto" w:fill="auto"/>
          </w:tcPr>
          <w:p w14:paraId="17966DD7" w14:textId="77777777" w:rsidR="00B21C71" w:rsidRPr="00B21C71" w:rsidRDefault="00054424" w:rsidP="00054424">
            <w:pPr>
              <w:spacing w:line="240" w:lineRule="auto"/>
              <w:jc w:val="center"/>
              <w:rPr>
                <w:rFonts w:eastAsia="Times New Roman"/>
                <w:b/>
                <w:sz w:val="26"/>
                <w:szCs w:val="26"/>
              </w:rPr>
            </w:pPr>
            <w:bookmarkStart w:id="0" w:name="_Toc430430826"/>
            <w:bookmarkStart w:id="1" w:name="_Toc436775217"/>
            <w:bookmarkStart w:id="2" w:name="_Toc355561101"/>
            <w:bookmarkStart w:id="3" w:name="_Toc355705012"/>
            <w:bookmarkStart w:id="4" w:name="_Toc358217670"/>
            <w:bookmarkStart w:id="5" w:name="_Toc358295307"/>
            <w:bookmarkStart w:id="6" w:name="_Toc358654411"/>
            <w:bookmarkStart w:id="7" w:name="_Toc372890946"/>
            <w:r>
              <mc:AlternateContent>
                <mc:Choice Requires="wps">
                  <w:drawing>
                    <wp:anchor distT="0" distB="0" distL="114300" distR="114300" simplePos="0" relativeHeight="251834368" behindDoc="0" locked="0" layoutInCell="1" allowOverlap="1" wp14:anchorId="088289FE" wp14:editId="12F48D06">
                      <wp:simplePos x="0" y="0"/>
                      <wp:positionH relativeFrom="column">
                        <wp:posOffset>42545</wp:posOffset>
                      </wp:positionH>
                      <wp:positionV relativeFrom="paragraph">
                        <wp:posOffset>172084</wp:posOffset>
                      </wp:positionV>
                      <wp:extent cx="5162550" cy="1247775"/>
                      <wp:effectExtent l="0" t="0" r="0" b="9525"/>
                      <wp:wrapNone/>
                      <wp:docPr id="9" name="Text Box 9"/>
                      <wp:cNvGraphicFramePr/>
                      <a:graphic xmlns:a="http://schemas.openxmlformats.org/drawingml/2006/main">
                        <a:graphicData uri="http://schemas.microsoft.com/office/word/2010/wordprocessingShape">
                          <wps:wsp>
                            <wps:cNvSpPr txBox="1"/>
                            <wps:spPr>
                              <a:xfrm>
                                <a:off x="0" y="0"/>
                                <a:ext cx="5162550" cy="1247775"/>
                              </a:xfrm>
                              <a:prstGeom prst="rect">
                                <a:avLst/>
                              </a:prstGeom>
                              <a:solidFill>
                                <a:schemeClr val="lt1"/>
                              </a:solidFill>
                              <a:ln w="6350">
                                <a:noFill/>
                              </a:ln>
                            </wps:spPr>
                            <wps:txbx>
                              <w:txbxContent>
                                <w:p w14:paraId="0397D32F" w14:textId="77777777" w:rsidR="00054424" w:rsidRDefault="00054424" w:rsidP="00054424">
                                  <w:r>
                                    <w:drawing>
                                      <wp:inline distT="0" distB="0" distL="0" distR="0" wp14:anchorId="26E97900" wp14:editId="65D3B297">
                                        <wp:extent cx="4297045" cy="1055370"/>
                                        <wp:effectExtent l="0" t="0" r="8255" b="0"/>
                                        <wp:docPr id="10" name="Picture 10" descr="C:\Users\Admin\AppData\Local\Microsoft\Windows\INetCache\Content.MSO\CC0F40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C0F40D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045" cy="105537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88289FE" id="_x0000_t202" coordsize="21600,21600" o:spt="202" path="m,l,21600r21600,l21600,xe">
                      <v:stroke joinstyle="miter"/>
                      <v:path gradientshapeok="t" o:connecttype="rect"/>
                    </v:shapetype>
                    <v:shape id="Text Box 9" o:spid="_x0000_s1026" type="#_x0000_t202" style="position:absolute;left:0;text-align:left;margin-left:3.35pt;margin-top:13.55pt;width:406.5pt;height:98.25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" fillcolor="white [3201]" stroked="f" strokeweight=".5pt">
                      <v:textbox>
                        <w:txbxContent>
                          <w:p w14:paraId="0397D32F" w14:textId="77777777" w:rsidR="00054424" w:rsidRDefault="00054424" w:rsidP="00054424">
                            <w:r>
                              <w:drawing>
                                <wp:inline distT="0" distB="0" distL="0" distR="0" wp14:anchorId="26E97900" wp14:editId="65D3B297">
                                  <wp:extent cx="4297045" cy="1055370"/>
                                  <wp:effectExtent l="0" t="0" r="8255" b="0"/>
                                  <wp:docPr id="10" name="Picture 10" descr="C:\Users\Admin\AppData\Local\Microsoft\Windows\INetCache\Content.MSO\CC0F40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CC0F40D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7045" cy="1055370"/>
                                          </a:xfrm>
                                          <a:prstGeom prst="rect">
                                            <a:avLst/>
                                          </a:prstGeom>
                                          <a:noFill/>
                                          <a:ln>
                                            <a:noFill/>
                                          </a:ln>
                                        </pic:spPr>
                                      </pic:pic>
                                    </a:graphicData>
                                  </a:graphic>
                                </wp:inline>
                              </w:drawing>
                            </w:r>
                          </w:p>
                        </w:txbxContent>
                      </v:textbox>
                    </v:shape>
                  </w:pict>
                </mc:Fallback>
              </mc:AlternateContent>
            </w:r>
          </w:p>
        </w:tc>
        <w:tc>
          <w:tcPr>
            <w:tcW w:w="2881" w:type="pct"/>
            <w:shd w:val="clear" w:color="auto" w:fill="auto"/>
          </w:tcPr>
          <w:p w14:paraId="01009F69" w14:textId="77777777" w:rsidR="00B21C71" w:rsidRPr="00B21C71" w:rsidRDefault="00B21C71" w:rsidP="00054424">
            <w:pPr>
              <w:spacing w:line="240" w:lineRule="auto"/>
              <w:ind w:firstLine="437"/>
              <w:jc w:val="center"/>
              <w:rPr>
                <w:rFonts w:eastAsia="Times New Roman"/>
                <w:b/>
                <w:sz w:val="26"/>
                <w:szCs w:val="26"/>
              </w:rPr>
            </w:pPr>
          </w:p>
        </w:tc>
      </w:tr>
    </w:tbl>
    <w:p w14:paraId="0BC1BBB9" w14:textId="69AB8CF2" w:rsidR="00B21C71" w:rsidRPr="00F67086" w:rsidRDefault="00B21C71" w:rsidP="00B21C71">
      <w:pPr>
        <w:spacing w:line="312" w:lineRule="auto"/>
        <w:jc w:val="center"/>
        <w:rPr>
          <w:rFonts w:eastAsia="Times New Roman"/>
        </w:rPr>
      </w:pPr>
      <w:r>
        <mc:AlternateContent>
          <mc:Choice Requires="wps">
            <w:drawing>
              <wp:anchor distT="0" distB="0" distL="114300" distR="114300" simplePos="0" relativeHeight="251822080" behindDoc="0" locked="0" layoutInCell="1" allowOverlap="1" wp14:anchorId="4AD2D80D" wp14:editId="5E77EC6E">
                <wp:simplePos x="0" y="0"/>
                <wp:positionH relativeFrom="column">
                  <wp:posOffset>-22225</wp:posOffset>
                </wp:positionH>
                <wp:positionV relativeFrom="paragraph">
                  <wp:posOffset>-295276</wp:posOffset>
                </wp:positionV>
                <wp:extent cx="5829300" cy="8935085"/>
                <wp:effectExtent l="19050" t="19050" r="19050" b="18415"/>
                <wp:wrapNone/>
                <wp:docPr id="5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29300" cy="8935085"/>
                        </a:xfrm>
                        <a:prstGeom prst="rect">
                          <a:avLst/>
                        </a:prstGeom>
                        <a:noFill/>
                        <a:ln w="31750" cmpd="thickThin">
                          <a:solidFill>
                            <a:srgbClr val="000000"/>
                          </a:solidFill>
                          <a:miter lim="800000"/>
                          <a:headEnd/>
                          <a:tailEnd/>
                        </a:ln>
                        <a:extLst>
                          <a:ext uri="{909E8E84-426E-40dd-AFC4-6F175D3DCCD1}">
                            <a14:hiddenFill xmlns="" xmlns:a14="http://schemas.microsoft.com/office/drawing/2010/main" xmlns:w="http://schemas.openxmlformats.org/wordprocessingml/2006/main" xmlns:w10="urn:schemas-microsoft-com:office:word" xmlns:v="urn:schemas-microsoft-com:vml" xmlns:o="urn:schemas-microsoft-com:office:office">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40A4F7B" id="Rectangle 50" o:spid="_x0000_s1026" style="position:absolute;margin-left:-1.75pt;margin-top:-23.25pt;width:459pt;height:703.55pt;z-index:251822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" filled="f" strokeweight="2.5pt">
                <v:stroke linestyle="thickThin"/>
              </v:rect>
            </w:pict>
          </mc:Fallback>
        </mc:AlternateContent>
      </w:r>
      <w:r>
        <mc:AlternateContent>
          <mc:Choice Requires="wps">
            <w:drawing>
              <wp:anchor distT="0" distB="0" distL="114300" distR="114300" simplePos="0" relativeHeight="251821056" behindDoc="0" locked="0" layoutInCell="1" allowOverlap="1" wp14:anchorId="3207C2E9" wp14:editId="1003FD05">
                <wp:simplePos x="0" y="0"/>
                <wp:positionH relativeFrom="column">
                  <wp:posOffset>-26035</wp:posOffset>
                </wp:positionH>
                <wp:positionV relativeFrom="paragraph">
                  <wp:posOffset>-963930</wp:posOffset>
                </wp:positionV>
                <wp:extent cx="5829300" cy="338455"/>
                <wp:effectExtent l="254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3384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90442CA" w14:textId="77777777" w:rsidR="00054424" w:rsidRDefault="00054424" w:rsidP="00B21C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07C2E9" id="Text Box 4" o:spid="_x0000_s1027" type="#_x0000_t202" style="position:absolute;left:0;text-align:left;margin-left:-2.05pt;margin-top:-75.9pt;width:459pt;height:26.65pt;z-index:251821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" stroked="f">
                <v:textbox>
                  <w:txbxContent>
                    <w:p w14:paraId="590442CA" w14:textId="77777777" w:rsidR="00054424" w:rsidRDefault="00054424" w:rsidP="00B21C71"/>
                  </w:txbxContent>
                </v:textbox>
              </v:shape>
            </w:pict>
          </mc:Fallback>
        </mc:AlternateContent>
      </w:r>
    </w:p>
    <w:p w14:paraId="224B6E9B" w14:textId="77777777" w:rsidR="00B21C71" w:rsidRDefault="00054424" w:rsidP="00B21C71">
      <w:pPr>
        <w:spacing w:line="312" w:lineRule="auto"/>
        <w:jc w:val="center"/>
        <w:rPr>
          <w:rFonts w:eastAsia="Times New Roman"/>
          <w:b/>
          <w:sz w:val="32"/>
          <w:szCs w:val="32"/>
        </w:rPr>
      </w:pPr>
      <w:r>
        <w:rPr>
          <w:rFonts w:eastAsia="Times New Roman"/>
          <w:b/>
          <w:sz w:val="32"/>
          <w:szCs w:val="32"/>
        </w:rPr>
        <w:t>TÀI LIỆU KỸ THUẬT</w:t>
      </w:r>
    </w:p>
    <w:p w14:paraId="42DEE997" w14:textId="77777777" w:rsidR="00B21C71" w:rsidRPr="00F67086" w:rsidRDefault="00B21C71" w:rsidP="00B21C71">
      <w:pPr>
        <w:spacing w:line="312" w:lineRule="auto"/>
        <w:jc w:val="center"/>
        <w:rPr>
          <w:rFonts w:eastAsia="Times New Roman"/>
          <w:b/>
          <w:sz w:val="32"/>
          <w:szCs w:val="32"/>
        </w:rPr>
      </w:pPr>
    </w:p>
    <w:p w14:paraId="7CB42DAA" w14:textId="77777777" w:rsidR="00054424" w:rsidRDefault="00054424" w:rsidP="00054424">
      <w:pPr>
        <w:pStyle w:val="paragraph"/>
        <w:spacing w:before="0" w:beforeAutospacing="0" w:after="0" w:afterAutospacing="0"/>
        <w:jc w:val="center"/>
        <w:textAlignment w:val="baseline"/>
        <w:rPr>
          <w:rStyle w:val="normaltextrun"/>
          <w:b/>
          <w:bCs/>
          <w:sz w:val="40"/>
          <w:szCs w:val="30"/>
          <w:lang w:val="en"/>
        </w:rPr>
      </w:pPr>
    </w:p>
    <w:p w14:paraId="2748D92E" w14:textId="77777777" w:rsidR="00054424" w:rsidRDefault="00054424" w:rsidP="00054424">
      <w:pPr>
        <w:pStyle w:val="paragraph"/>
        <w:spacing w:before="0" w:beforeAutospacing="0" w:after="0" w:afterAutospacing="0"/>
        <w:jc w:val="center"/>
        <w:textAlignment w:val="baseline"/>
        <w:rPr>
          <w:rStyle w:val="normaltextrun"/>
          <w:b/>
          <w:bCs/>
          <w:sz w:val="40"/>
          <w:szCs w:val="30"/>
          <w:lang w:val="en"/>
        </w:rPr>
      </w:pPr>
    </w:p>
    <w:p w14:paraId="30C08E75" w14:textId="77777777" w:rsidR="00054424" w:rsidRDefault="00054424" w:rsidP="00054424">
      <w:pPr>
        <w:pStyle w:val="paragraph"/>
        <w:spacing w:before="0" w:beforeAutospacing="0" w:after="0" w:afterAutospacing="0"/>
        <w:jc w:val="center"/>
        <w:textAlignment w:val="baseline"/>
        <w:rPr>
          <w:rStyle w:val="normaltextrun"/>
          <w:b/>
          <w:bCs/>
          <w:sz w:val="40"/>
          <w:szCs w:val="30"/>
          <w:lang w:val="en"/>
        </w:rPr>
      </w:pPr>
    </w:p>
    <w:p w14:paraId="6625E2B0" w14:textId="77777777" w:rsidR="00054424" w:rsidRDefault="00054424" w:rsidP="00054424">
      <w:pPr>
        <w:pStyle w:val="paragraph"/>
        <w:spacing w:before="0" w:beforeAutospacing="0" w:after="0" w:afterAutospacing="0"/>
        <w:jc w:val="center"/>
        <w:textAlignment w:val="baseline"/>
        <w:rPr>
          <w:rStyle w:val="eop"/>
          <w:sz w:val="40"/>
          <w:szCs w:val="30"/>
        </w:rPr>
      </w:pPr>
      <w:r w:rsidRPr="00054424">
        <w:rPr>
          <w:rStyle w:val="normaltextrun"/>
          <w:b/>
          <w:bCs/>
          <w:sz w:val="40"/>
          <w:szCs w:val="30"/>
          <w:lang w:val="en"/>
        </w:rPr>
        <w:t>CUỘC THI CMC-AI CONTEST</w:t>
      </w:r>
      <w:r w:rsidRPr="00054424">
        <w:rPr>
          <w:rStyle w:val="eop"/>
          <w:sz w:val="40"/>
          <w:szCs w:val="30"/>
        </w:rPr>
        <w:t> </w:t>
      </w:r>
    </w:p>
    <w:p w14:paraId="56765F04" w14:textId="77777777" w:rsidR="00054424" w:rsidRPr="00054424" w:rsidRDefault="00054424" w:rsidP="00054424">
      <w:pPr>
        <w:pStyle w:val="paragraph"/>
        <w:spacing w:before="0" w:beforeAutospacing="0" w:after="0" w:afterAutospacing="0"/>
        <w:jc w:val="center"/>
        <w:textAlignment w:val="baseline"/>
        <w:rPr>
          <w:rFonts w:ascii="Segoe UI" w:hAnsi="Segoe UI" w:cs="Segoe UI"/>
          <w:szCs w:val="18"/>
        </w:rPr>
      </w:pPr>
    </w:p>
    <w:p w14:paraId="1627F792" w14:textId="77777777" w:rsidR="00054424" w:rsidRDefault="00054424" w:rsidP="00054424">
      <w:pPr>
        <w:pStyle w:val="paragraph"/>
        <w:spacing w:before="0" w:beforeAutospacing="0" w:after="0" w:afterAutospacing="0"/>
        <w:jc w:val="center"/>
        <w:textAlignment w:val="baseline"/>
        <w:rPr>
          <w:rStyle w:val="normaltextrun"/>
          <w:b/>
          <w:bCs/>
          <w:sz w:val="52"/>
          <w:szCs w:val="30"/>
          <w:lang w:val="en"/>
        </w:rPr>
      </w:pPr>
      <w:proofErr w:type="spellStart"/>
      <w:r w:rsidRPr="00054424">
        <w:rPr>
          <w:rStyle w:val="spellingerror"/>
          <w:b/>
          <w:bCs/>
          <w:sz w:val="52"/>
          <w:szCs w:val="30"/>
          <w:lang w:val="en"/>
        </w:rPr>
        <w:t>Chủ</w:t>
      </w:r>
      <w:proofErr w:type="spellEnd"/>
      <w:r w:rsidRPr="00054424">
        <w:rPr>
          <w:rStyle w:val="normaltextrun"/>
          <w:b/>
          <w:bCs/>
          <w:sz w:val="52"/>
          <w:szCs w:val="30"/>
          <w:lang w:val="en"/>
        </w:rPr>
        <w:t> </w:t>
      </w:r>
      <w:proofErr w:type="spellStart"/>
      <w:r w:rsidRPr="00054424">
        <w:rPr>
          <w:rStyle w:val="spellingerror"/>
          <w:b/>
          <w:bCs/>
          <w:sz w:val="52"/>
          <w:szCs w:val="30"/>
          <w:lang w:val="en"/>
        </w:rPr>
        <w:t>đề</w:t>
      </w:r>
      <w:proofErr w:type="spellEnd"/>
      <w:r w:rsidRPr="00054424">
        <w:rPr>
          <w:rStyle w:val="normaltextrun"/>
          <w:b/>
          <w:bCs/>
          <w:sz w:val="52"/>
          <w:szCs w:val="30"/>
          <w:lang w:val="en"/>
        </w:rPr>
        <w:t>: </w:t>
      </w:r>
      <w:proofErr w:type="spellStart"/>
      <w:r w:rsidRPr="00054424">
        <w:rPr>
          <w:rStyle w:val="spellingerror"/>
          <w:b/>
          <w:bCs/>
          <w:sz w:val="52"/>
          <w:szCs w:val="30"/>
          <w:lang w:val="en"/>
        </w:rPr>
        <w:t>Ứng</w:t>
      </w:r>
      <w:proofErr w:type="spellEnd"/>
      <w:r w:rsidRPr="00054424">
        <w:rPr>
          <w:rStyle w:val="normaltextrun"/>
          <w:b/>
          <w:bCs/>
          <w:sz w:val="52"/>
          <w:szCs w:val="30"/>
          <w:lang w:val="en"/>
        </w:rPr>
        <w:t> </w:t>
      </w:r>
      <w:proofErr w:type="spellStart"/>
      <w:r w:rsidRPr="00054424">
        <w:rPr>
          <w:rStyle w:val="spellingerror"/>
          <w:b/>
          <w:bCs/>
          <w:sz w:val="52"/>
          <w:szCs w:val="30"/>
          <w:lang w:val="en"/>
        </w:rPr>
        <w:t>dụng</w:t>
      </w:r>
      <w:proofErr w:type="spellEnd"/>
      <w:r w:rsidRPr="00054424">
        <w:rPr>
          <w:rStyle w:val="normaltextrun"/>
          <w:b/>
          <w:bCs/>
          <w:sz w:val="52"/>
          <w:szCs w:val="30"/>
          <w:lang w:val="en"/>
        </w:rPr>
        <w:t> </w:t>
      </w:r>
      <w:proofErr w:type="spellStart"/>
      <w:r w:rsidRPr="00054424">
        <w:rPr>
          <w:rStyle w:val="spellingerror"/>
          <w:b/>
          <w:bCs/>
          <w:sz w:val="52"/>
          <w:szCs w:val="30"/>
          <w:lang w:val="en"/>
        </w:rPr>
        <w:t>trí</w:t>
      </w:r>
      <w:proofErr w:type="spellEnd"/>
      <w:r w:rsidRPr="00054424">
        <w:rPr>
          <w:rStyle w:val="normaltextrun"/>
          <w:b/>
          <w:bCs/>
          <w:sz w:val="52"/>
          <w:szCs w:val="30"/>
          <w:lang w:val="en"/>
        </w:rPr>
        <w:t> </w:t>
      </w:r>
      <w:proofErr w:type="spellStart"/>
      <w:r w:rsidRPr="00054424">
        <w:rPr>
          <w:rStyle w:val="spellingerror"/>
          <w:b/>
          <w:bCs/>
          <w:sz w:val="52"/>
          <w:szCs w:val="30"/>
          <w:lang w:val="en"/>
        </w:rPr>
        <w:t>tuệ</w:t>
      </w:r>
      <w:proofErr w:type="spellEnd"/>
      <w:r w:rsidRPr="00054424">
        <w:rPr>
          <w:rStyle w:val="normaltextrun"/>
          <w:b/>
          <w:bCs/>
          <w:sz w:val="52"/>
          <w:szCs w:val="30"/>
          <w:lang w:val="en"/>
        </w:rPr>
        <w:t> </w:t>
      </w:r>
      <w:proofErr w:type="spellStart"/>
      <w:r w:rsidRPr="00054424">
        <w:rPr>
          <w:rStyle w:val="spellingerror"/>
          <w:b/>
          <w:bCs/>
          <w:sz w:val="52"/>
          <w:szCs w:val="30"/>
          <w:lang w:val="en"/>
        </w:rPr>
        <w:t>nhân</w:t>
      </w:r>
      <w:proofErr w:type="spellEnd"/>
      <w:r w:rsidRPr="00054424">
        <w:rPr>
          <w:rStyle w:val="normaltextrun"/>
          <w:b/>
          <w:bCs/>
          <w:sz w:val="52"/>
          <w:szCs w:val="30"/>
          <w:lang w:val="en"/>
        </w:rPr>
        <w:t> </w:t>
      </w:r>
      <w:proofErr w:type="spellStart"/>
      <w:r w:rsidRPr="00054424">
        <w:rPr>
          <w:rStyle w:val="spellingerror"/>
          <w:b/>
          <w:bCs/>
          <w:sz w:val="52"/>
          <w:szCs w:val="30"/>
          <w:lang w:val="en"/>
        </w:rPr>
        <w:t>tạo</w:t>
      </w:r>
      <w:proofErr w:type="spellEnd"/>
      <w:r w:rsidRPr="00054424">
        <w:rPr>
          <w:rStyle w:val="normaltextrun"/>
          <w:b/>
          <w:bCs/>
          <w:sz w:val="52"/>
          <w:szCs w:val="30"/>
          <w:lang w:val="en"/>
        </w:rPr>
        <w:t> </w:t>
      </w:r>
    </w:p>
    <w:p w14:paraId="16514AB9" w14:textId="77777777" w:rsidR="00054424" w:rsidRPr="00054424" w:rsidRDefault="00054424" w:rsidP="00054424">
      <w:pPr>
        <w:pStyle w:val="paragraph"/>
        <w:spacing w:before="0" w:beforeAutospacing="0" w:after="0" w:afterAutospacing="0"/>
        <w:jc w:val="center"/>
        <w:textAlignment w:val="baseline"/>
        <w:rPr>
          <w:rFonts w:ascii="Segoe UI" w:hAnsi="Segoe UI" w:cs="Segoe UI"/>
          <w:sz w:val="36"/>
          <w:szCs w:val="18"/>
        </w:rPr>
      </w:pPr>
      <w:proofErr w:type="spellStart"/>
      <w:r w:rsidRPr="00054424">
        <w:rPr>
          <w:rStyle w:val="spellingerror"/>
          <w:b/>
          <w:bCs/>
          <w:sz w:val="52"/>
          <w:szCs w:val="30"/>
          <w:lang w:val="en"/>
        </w:rPr>
        <w:t>trong</w:t>
      </w:r>
      <w:proofErr w:type="spellEnd"/>
      <w:r w:rsidRPr="00054424">
        <w:rPr>
          <w:rStyle w:val="normaltextrun"/>
          <w:b/>
          <w:bCs/>
          <w:sz w:val="52"/>
          <w:szCs w:val="30"/>
          <w:lang w:val="en"/>
        </w:rPr>
        <w:t> </w:t>
      </w:r>
      <w:proofErr w:type="spellStart"/>
      <w:r w:rsidRPr="00054424">
        <w:rPr>
          <w:rStyle w:val="spellingerror"/>
          <w:b/>
          <w:bCs/>
          <w:sz w:val="52"/>
          <w:szCs w:val="30"/>
          <w:lang w:val="en"/>
        </w:rPr>
        <w:t>nhận</w:t>
      </w:r>
      <w:proofErr w:type="spellEnd"/>
      <w:r w:rsidRPr="00054424">
        <w:rPr>
          <w:rStyle w:val="normaltextrun"/>
          <w:b/>
          <w:bCs/>
          <w:sz w:val="52"/>
          <w:szCs w:val="30"/>
          <w:lang w:val="en"/>
        </w:rPr>
        <w:t> </w:t>
      </w:r>
      <w:proofErr w:type="spellStart"/>
      <w:r w:rsidRPr="00054424">
        <w:rPr>
          <w:rStyle w:val="spellingerror"/>
          <w:b/>
          <w:bCs/>
          <w:sz w:val="52"/>
          <w:szCs w:val="30"/>
          <w:lang w:val="en"/>
        </w:rPr>
        <w:t>dạng</w:t>
      </w:r>
      <w:proofErr w:type="spellEnd"/>
      <w:r w:rsidRPr="00054424">
        <w:rPr>
          <w:rStyle w:val="normaltextrun"/>
          <w:b/>
          <w:bCs/>
          <w:sz w:val="52"/>
          <w:szCs w:val="30"/>
          <w:lang w:val="en"/>
        </w:rPr>
        <w:t> </w:t>
      </w:r>
      <w:proofErr w:type="spellStart"/>
      <w:r w:rsidRPr="00054424">
        <w:rPr>
          <w:rStyle w:val="spellingerror"/>
          <w:b/>
          <w:bCs/>
          <w:sz w:val="52"/>
          <w:szCs w:val="30"/>
          <w:lang w:val="en"/>
        </w:rPr>
        <w:t>khuôn</w:t>
      </w:r>
      <w:proofErr w:type="spellEnd"/>
      <w:r w:rsidRPr="00054424">
        <w:rPr>
          <w:rStyle w:val="normaltextrun"/>
          <w:b/>
          <w:bCs/>
          <w:sz w:val="52"/>
          <w:szCs w:val="30"/>
          <w:lang w:val="en"/>
        </w:rPr>
        <w:t> </w:t>
      </w:r>
      <w:proofErr w:type="spellStart"/>
      <w:r w:rsidRPr="00054424">
        <w:rPr>
          <w:rStyle w:val="spellingerror"/>
          <w:b/>
          <w:bCs/>
          <w:sz w:val="52"/>
          <w:szCs w:val="30"/>
          <w:lang w:val="en"/>
        </w:rPr>
        <w:t>mặt</w:t>
      </w:r>
      <w:proofErr w:type="spellEnd"/>
      <w:r w:rsidRPr="00054424">
        <w:rPr>
          <w:rStyle w:val="eop"/>
          <w:sz w:val="52"/>
          <w:szCs w:val="30"/>
        </w:rPr>
        <w:t> </w:t>
      </w:r>
    </w:p>
    <w:p w14:paraId="47AC54E7" w14:textId="77777777" w:rsidR="00B21C71" w:rsidRPr="00F67086" w:rsidRDefault="00B21C71" w:rsidP="00B21C71">
      <w:pPr>
        <w:tabs>
          <w:tab w:val="left" w:pos="1065"/>
        </w:tabs>
        <w:jc w:val="center"/>
        <w:rPr>
          <w:rFonts w:eastAsia="Times New Roman"/>
          <w:b/>
          <w:szCs w:val="30"/>
          <w:lang w:val="pl-PL"/>
        </w:rPr>
      </w:pPr>
    </w:p>
    <w:tbl>
      <w:tblPr>
        <w:tblW w:w="8913" w:type="dxa"/>
        <w:tblInd w:w="18" w:type="dxa"/>
        <w:tblLayout w:type="fixed"/>
        <w:tblLook w:val="0000" w:firstRow="0" w:lastRow="0" w:firstColumn="0" w:lastColumn="0" w:noHBand="0" w:noVBand="0"/>
      </w:tblPr>
      <w:tblGrid>
        <w:gridCol w:w="4662"/>
        <w:gridCol w:w="4251"/>
      </w:tblGrid>
      <w:tr w:rsidR="00B21C71" w:rsidRPr="00B21C71" w14:paraId="246F79FB" w14:textId="77777777" w:rsidTr="005B0787">
        <w:trPr>
          <w:trHeight w:val="2873"/>
        </w:trPr>
        <w:tc>
          <w:tcPr>
            <w:tcW w:w="4662" w:type="dxa"/>
            <w:shd w:val="clear" w:color="auto" w:fill="auto"/>
          </w:tcPr>
          <w:p w14:paraId="3941F683" w14:textId="790C587C" w:rsidR="00B21C71" w:rsidRPr="00B21C71" w:rsidRDefault="00B21C71" w:rsidP="005B0787">
            <w:pPr>
              <w:ind w:right="-444"/>
              <w:jc w:val="center"/>
              <w:rPr>
                <w:sz w:val="26"/>
                <w:szCs w:val="26"/>
              </w:rPr>
            </w:pPr>
          </w:p>
          <w:p w14:paraId="329ADC34" w14:textId="62E7BCCD" w:rsidR="00B21C71" w:rsidRPr="00B21C71" w:rsidRDefault="005B0787" w:rsidP="005B0787">
            <w:pPr>
              <w:ind w:right="-444" w:firstLine="0"/>
              <w:jc w:val="left"/>
              <w:rPr>
                <w:b/>
                <w:sz w:val="26"/>
                <w:szCs w:val="26"/>
              </w:rPr>
            </w:pPr>
            <w:r>
              <w:rPr>
                <w:b/>
                <w:sz w:val="26"/>
                <w:szCs w:val="26"/>
              </w:rPr>
              <w:t xml:space="preserve">        </w:t>
            </w:r>
            <w:r w:rsidR="00054424">
              <w:rPr>
                <w:b/>
                <w:sz w:val="26"/>
                <w:szCs w:val="26"/>
              </w:rPr>
              <w:t>Tên nhóm dự thi</w:t>
            </w:r>
          </w:p>
          <w:p w14:paraId="332EC832" w14:textId="77777777" w:rsidR="00B21C71" w:rsidRPr="00B21C71" w:rsidRDefault="00B21C71" w:rsidP="005B0787">
            <w:pPr>
              <w:ind w:right="-444" w:firstLine="0"/>
              <w:jc w:val="left"/>
              <w:rPr>
                <w:b/>
                <w:i/>
                <w:sz w:val="26"/>
                <w:szCs w:val="26"/>
              </w:rPr>
            </w:pPr>
          </w:p>
          <w:p w14:paraId="24C30267" w14:textId="5E8FBD0F" w:rsidR="00B21C71" w:rsidRPr="00B21C71" w:rsidRDefault="005B0787" w:rsidP="005B0787">
            <w:pPr>
              <w:spacing w:line="240" w:lineRule="auto"/>
              <w:ind w:right="-444" w:firstLine="0"/>
              <w:jc w:val="left"/>
              <w:rPr>
                <w:b/>
                <w:i/>
                <w:sz w:val="26"/>
                <w:szCs w:val="26"/>
              </w:rPr>
            </w:pPr>
            <w:r>
              <w:rPr>
                <w:b/>
                <w:i/>
                <w:sz w:val="26"/>
                <w:szCs w:val="26"/>
              </w:rPr>
              <w:t xml:space="preserve">        </w:t>
            </w:r>
            <w:r w:rsidR="00054424">
              <w:rPr>
                <w:b/>
                <w:i/>
                <w:sz w:val="26"/>
                <w:szCs w:val="26"/>
              </w:rPr>
              <w:t>Đại diện</w:t>
            </w:r>
          </w:p>
          <w:p w14:paraId="78313CDD" w14:textId="2C32C658" w:rsidR="005B0787" w:rsidRPr="005B0787" w:rsidRDefault="005B0787" w:rsidP="005B0787">
            <w:pPr>
              <w:spacing w:line="480" w:lineRule="auto"/>
              <w:jc w:val="left"/>
              <w:rPr>
                <w:b/>
                <w:bCs/>
                <w:sz w:val="26"/>
                <w:szCs w:val="26"/>
              </w:rPr>
            </w:pPr>
            <w:r>
              <w:rPr>
                <w:b/>
                <w:bCs/>
                <w:sz w:val="26"/>
                <w:szCs w:val="26"/>
              </w:rPr>
              <w:t>Lương Tuấn Dũng</w:t>
            </w:r>
          </w:p>
          <w:p w14:paraId="4F69D88F" w14:textId="77777777" w:rsidR="005B0787" w:rsidRPr="005B0787" w:rsidRDefault="00054424" w:rsidP="005B0787">
            <w:pPr>
              <w:spacing w:line="240" w:lineRule="auto"/>
              <w:jc w:val="left"/>
              <w:rPr>
                <w:b/>
                <w:bCs/>
                <w:i/>
                <w:sz w:val="26"/>
                <w:szCs w:val="26"/>
              </w:rPr>
            </w:pPr>
            <w:r w:rsidRPr="005B0787">
              <w:rPr>
                <w:b/>
                <w:bCs/>
                <w:i/>
                <w:sz w:val="26"/>
                <w:szCs w:val="26"/>
              </w:rPr>
              <w:t>Email:</w:t>
            </w:r>
          </w:p>
          <w:p w14:paraId="4CE72A93" w14:textId="32EFEE38" w:rsidR="005B0787" w:rsidRDefault="00DE6AEC" w:rsidP="005B0787">
            <w:pPr>
              <w:spacing w:line="480" w:lineRule="auto"/>
              <w:jc w:val="left"/>
              <w:rPr>
                <w:b/>
                <w:bCs/>
                <w:sz w:val="26"/>
                <w:szCs w:val="26"/>
              </w:rPr>
            </w:pPr>
            <w:hyperlink r:id="rId9" w:history="1">
              <w:r w:rsidR="005B0787" w:rsidRPr="00DD1CAE">
                <w:rPr>
                  <w:rStyle w:val="Hyperlink"/>
                  <w:b/>
                  <w:bCs/>
                  <w:sz w:val="26"/>
                  <w:szCs w:val="26"/>
                </w:rPr>
                <w:t>tuanluong04011996@gmail.com</w:t>
              </w:r>
            </w:hyperlink>
          </w:p>
          <w:p w14:paraId="31CFF02C" w14:textId="77777777" w:rsidR="005B0787" w:rsidRPr="005B0787" w:rsidRDefault="00054424" w:rsidP="005B0787">
            <w:pPr>
              <w:spacing w:line="240" w:lineRule="auto"/>
              <w:jc w:val="left"/>
              <w:rPr>
                <w:b/>
                <w:bCs/>
                <w:i/>
                <w:sz w:val="26"/>
                <w:szCs w:val="26"/>
              </w:rPr>
            </w:pPr>
            <w:r w:rsidRPr="005B0787">
              <w:rPr>
                <w:b/>
                <w:bCs/>
                <w:i/>
                <w:sz w:val="26"/>
                <w:szCs w:val="26"/>
              </w:rPr>
              <w:t xml:space="preserve">Điện thoại liên lạc: </w:t>
            </w:r>
          </w:p>
          <w:p w14:paraId="0542A253" w14:textId="2AA5B2FA" w:rsidR="00B21C71" w:rsidRPr="00B21C71" w:rsidRDefault="005B0787" w:rsidP="005B0787">
            <w:pPr>
              <w:spacing w:line="240" w:lineRule="auto"/>
              <w:jc w:val="left"/>
              <w:rPr>
                <w:b/>
                <w:bCs/>
                <w:sz w:val="26"/>
                <w:szCs w:val="26"/>
              </w:rPr>
            </w:pPr>
            <w:r>
              <w:rPr>
                <w:b/>
                <w:bCs/>
                <w:sz w:val="26"/>
                <w:szCs w:val="26"/>
              </w:rPr>
              <w:t>0772382213</w:t>
            </w:r>
          </w:p>
        </w:tc>
        <w:tc>
          <w:tcPr>
            <w:tcW w:w="4251" w:type="dxa"/>
            <w:shd w:val="clear" w:color="auto" w:fill="auto"/>
          </w:tcPr>
          <w:p w14:paraId="685A0EEF" w14:textId="77777777" w:rsidR="00B21C71" w:rsidRPr="00B21C71" w:rsidRDefault="00B21C71" w:rsidP="00F34314">
            <w:pPr>
              <w:jc w:val="center"/>
              <w:rPr>
                <w:sz w:val="26"/>
                <w:szCs w:val="26"/>
              </w:rPr>
            </w:pPr>
          </w:p>
          <w:p w14:paraId="61FBDD49" w14:textId="77777777" w:rsidR="00B21C71" w:rsidRPr="00B21C71" w:rsidRDefault="00054424" w:rsidP="005B0787">
            <w:pPr>
              <w:jc w:val="left"/>
              <w:rPr>
                <w:b/>
                <w:bCs/>
                <w:sz w:val="26"/>
                <w:szCs w:val="26"/>
              </w:rPr>
            </w:pPr>
            <w:r>
              <w:rPr>
                <w:b/>
                <w:sz w:val="26"/>
                <w:szCs w:val="26"/>
              </w:rPr>
              <w:t>Tên thành viên nhóm</w:t>
            </w:r>
          </w:p>
          <w:p w14:paraId="16651A08" w14:textId="77777777" w:rsidR="00B21C71" w:rsidRPr="00B21C71" w:rsidRDefault="00B21C71" w:rsidP="005B0787">
            <w:pPr>
              <w:ind w:firstLine="0"/>
              <w:jc w:val="left"/>
              <w:rPr>
                <w:b/>
                <w:bCs/>
                <w:sz w:val="26"/>
                <w:szCs w:val="26"/>
              </w:rPr>
            </w:pPr>
          </w:p>
          <w:p w14:paraId="3FA45696" w14:textId="77777777" w:rsidR="00B21C71" w:rsidRPr="00B21C71" w:rsidRDefault="00B21C71" w:rsidP="005B0787">
            <w:pPr>
              <w:jc w:val="left"/>
              <w:rPr>
                <w:b/>
                <w:bCs/>
                <w:sz w:val="26"/>
                <w:szCs w:val="26"/>
              </w:rPr>
            </w:pPr>
          </w:p>
          <w:p w14:paraId="1E9A7C61" w14:textId="77777777" w:rsidR="00B21C71" w:rsidRPr="00B21C71" w:rsidRDefault="00B21C71" w:rsidP="005B0787">
            <w:pPr>
              <w:jc w:val="left"/>
              <w:rPr>
                <w:b/>
                <w:bCs/>
                <w:sz w:val="26"/>
                <w:szCs w:val="26"/>
              </w:rPr>
            </w:pPr>
          </w:p>
          <w:p w14:paraId="27A25E72" w14:textId="2FAA731A" w:rsidR="00B21C71" w:rsidRPr="00B21C71" w:rsidRDefault="005B0787" w:rsidP="005B0787">
            <w:pPr>
              <w:jc w:val="left"/>
              <w:rPr>
                <w:b/>
                <w:bCs/>
                <w:sz w:val="26"/>
                <w:szCs w:val="26"/>
                <w:lang w:val="vi-VN"/>
              </w:rPr>
            </w:pPr>
            <w:r>
              <w:rPr>
                <w:b/>
                <w:sz w:val="26"/>
                <w:szCs w:val="26"/>
              </w:rPr>
              <w:t>Lương Tuấn Dũng</w:t>
            </w:r>
          </w:p>
          <w:p w14:paraId="1B0E00A6" w14:textId="21D18D7E" w:rsidR="00B21C71" w:rsidRDefault="005B0787" w:rsidP="005B0787">
            <w:pPr>
              <w:jc w:val="left"/>
              <w:rPr>
                <w:b/>
                <w:bCs/>
                <w:sz w:val="26"/>
                <w:szCs w:val="26"/>
              </w:rPr>
            </w:pPr>
            <w:r>
              <w:rPr>
                <w:b/>
                <w:bCs/>
                <w:sz w:val="26"/>
                <w:szCs w:val="26"/>
              </w:rPr>
              <w:t>Bùi Mạnh Thắng</w:t>
            </w:r>
          </w:p>
          <w:p w14:paraId="71D602C7" w14:textId="40BA733A" w:rsidR="00981C33" w:rsidRPr="00B21C71" w:rsidRDefault="005B0787" w:rsidP="005B0787">
            <w:pPr>
              <w:jc w:val="left"/>
              <w:rPr>
                <w:b/>
                <w:bCs/>
                <w:sz w:val="26"/>
                <w:szCs w:val="26"/>
              </w:rPr>
            </w:pPr>
            <w:r>
              <w:rPr>
                <w:b/>
                <w:bCs/>
                <w:sz w:val="26"/>
                <w:szCs w:val="26"/>
              </w:rPr>
              <w:t>Bùi Duy Tuấn</w:t>
            </w:r>
          </w:p>
          <w:p w14:paraId="033BB3DB" w14:textId="77777777" w:rsidR="00B21C71" w:rsidRPr="00B21C71" w:rsidRDefault="00B21C71" w:rsidP="00211D71">
            <w:pPr>
              <w:jc w:val="center"/>
              <w:rPr>
                <w:b/>
                <w:sz w:val="26"/>
                <w:szCs w:val="26"/>
              </w:rPr>
            </w:pPr>
          </w:p>
        </w:tc>
      </w:tr>
    </w:tbl>
    <w:p w14:paraId="3ABAD2B9" w14:textId="4E2C7EC4" w:rsidR="005B0787" w:rsidRDefault="005B0787" w:rsidP="005B0787">
      <w:pPr>
        <w:ind w:firstLine="0"/>
      </w:pPr>
    </w:p>
    <w:p w14:paraId="1C07F454" w14:textId="78350D29" w:rsidR="005B0787" w:rsidRDefault="005B0787" w:rsidP="005B0787">
      <w:pPr>
        <w:ind w:firstLine="0"/>
      </w:pPr>
    </w:p>
    <w:p w14:paraId="2646C526" w14:textId="040601F9" w:rsidR="005B0787" w:rsidRDefault="005B0787" w:rsidP="005B0787">
      <w:pPr>
        <w:ind w:firstLine="0"/>
      </w:pPr>
    </w:p>
    <w:p w14:paraId="758665A6" w14:textId="77777777" w:rsidR="005B0787" w:rsidRDefault="005B0787" w:rsidP="005B0787">
      <w:pPr>
        <w:ind w:firstLine="0"/>
      </w:pPr>
    </w:p>
    <w:p w14:paraId="68D350FC" w14:textId="728C2AB6" w:rsidR="001A09E2" w:rsidRPr="005B0787" w:rsidRDefault="00B21C71" w:rsidP="005B0787">
      <w:pPr>
        <w:ind w:firstLine="0"/>
        <w:jc w:val="center"/>
      </w:pPr>
      <w:r>
        <mc:AlternateContent>
          <mc:Choice Requires="wps">
            <w:drawing>
              <wp:anchor distT="0" distB="0" distL="114300" distR="114300" simplePos="0" relativeHeight="251823104" behindDoc="0" locked="0" layoutInCell="1" allowOverlap="1" wp14:anchorId="4F70746C" wp14:editId="26B74736">
                <wp:simplePos x="0" y="0"/>
                <wp:positionH relativeFrom="column">
                  <wp:posOffset>2961640</wp:posOffset>
                </wp:positionH>
                <wp:positionV relativeFrom="paragraph">
                  <wp:posOffset>385445</wp:posOffset>
                </wp:positionV>
                <wp:extent cx="299720" cy="168910"/>
                <wp:effectExtent l="0" t="0" r="508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720" cy="1689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7CEAA" w14:textId="77777777" w:rsidR="00054424" w:rsidRDefault="00054424" w:rsidP="00B21C7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F70746C" id="Text Box 2" o:spid="_x0000_s1028" type="#_x0000_t202" style="position:absolute;left:0;text-align:left;margin-left:233.2pt;margin-top:30.35pt;width:23.6pt;height:13.3pt;z-index:251823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" stroked="f">
                <v:textbox>
                  <w:txbxContent>
                    <w:p w14:paraId="27A7CEAA" w14:textId="77777777" w:rsidR="00054424" w:rsidRDefault="00054424" w:rsidP="00B21C71"/>
                  </w:txbxContent>
                </v:textbox>
              </v:shape>
            </w:pict>
          </mc:Fallback>
        </mc:AlternateContent>
      </w:r>
      <w:r w:rsidR="00054424">
        <w:t>Hà Nội  2019</w:t>
      </w:r>
    </w:p>
    <w:p w14:paraId="0DD6D567" w14:textId="77777777" w:rsidR="00056085" w:rsidRDefault="00056085">
      <w:pPr>
        <w:spacing w:before="0" w:after="0" w:line="240" w:lineRule="auto"/>
        <w:ind w:firstLine="0"/>
        <w:jc w:val="left"/>
        <w:rPr>
          <w:rFonts w:eastAsia="Times New Roman"/>
          <w:b/>
          <w:bCs/>
          <w:iCs/>
          <w:sz w:val="32"/>
          <w:szCs w:val="32"/>
          <w:lang w:val="nb-NO"/>
        </w:rPr>
      </w:pPr>
      <w:bookmarkStart w:id="8" w:name="_Toc458825227"/>
      <w:r>
        <w:br w:type="page"/>
      </w:r>
    </w:p>
    <w:bookmarkEnd w:id="0"/>
    <w:bookmarkEnd w:id="1"/>
    <w:bookmarkEnd w:id="8"/>
    <w:p w14:paraId="47510C51" w14:textId="77777777" w:rsidR="00061FA4" w:rsidRPr="00E364D8" w:rsidRDefault="00C13134" w:rsidP="00C13134">
      <w:pPr>
        <w:pStyle w:val="Heading1"/>
        <w:tabs>
          <w:tab w:val="left" w:pos="2083"/>
          <w:tab w:val="center" w:pos="4394"/>
        </w:tabs>
        <w:jc w:val="left"/>
      </w:pPr>
      <w:r>
        <w:lastRenderedPageBreak/>
        <w:tab/>
      </w:r>
      <w:r>
        <w:tab/>
      </w:r>
      <w:r>
        <w:tab/>
      </w:r>
      <w:bookmarkStart w:id="9" w:name="_Toc1469196"/>
      <w:r w:rsidR="00061FA4" w:rsidRPr="00E364D8">
        <w:t>MỤC LỤC</w:t>
      </w:r>
      <w:bookmarkEnd w:id="2"/>
      <w:bookmarkEnd w:id="3"/>
      <w:bookmarkEnd w:id="4"/>
      <w:bookmarkEnd w:id="5"/>
      <w:bookmarkEnd w:id="6"/>
      <w:bookmarkEnd w:id="7"/>
      <w:bookmarkEnd w:id="9"/>
    </w:p>
    <w:sdt>
      <w:sdtPr>
        <w:rPr>
          <w:b w:val="0"/>
          <w:bCs/>
          <w:iCs/>
          <w:lang w:eastAsia="en-US"/>
        </w:rPr>
        <w:id w:val="26072293"/>
        <w:docPartObj>
          <w:docPartGallery w:val="Table of Contents"/>
          <w:docPartUnique/>
        </w:docPartObj>
      </w:sdtPr>
      <w:sdtEndPr>
        <w:rPr>
          <w:bCs w:val="0"/>
          <w:iCs w:val="0"/>
        </w:rPr>
      </w:sdtEndPr>
      <w:sdtContent>
        <w:p w14:paraId="14280CD7" w14:textId="3E5E1AD1" w:rsidR="00DA3230" w:rsidRDefault="009D550B">
          <w:pPr>
            <w:pStyle w:val="TOC1"/>
            <w:rPr>
              <w:rFonts w:asciiTheme="minorHAnsi" w:eastAsiaTheme="minorEastAsia" w:hAnsiTheme="minorHAnsi" w:cstheme="minorBidi"/>
              <w:b w:val="0"/>
              <w:sz w:val="22"/>
              <w:szCs w:val="22"/>
              <w:lang w:eastAsia="en-US"/>
            </w:rPr>
          </w:pPr>
          <w:r>
            <w:fldChar w:fldCharType="begin"/>
          </w:r>
          <w:r>
            <w:instrText xml:space="preserve"> TOC \o "1-3" \h \z \u </w:instrText>
          </w:r>
          <w:r>
            <w:fldChar w:fldCharType="separate"/>
          </w:r>
          <w:hyperlink w:anchor="_Toc1469196" w:history="1">
            <w:r w:rsidR="00DA3230" w:rsidRPr="006161E6">
              <w:rPr>
                <w:rStyle w:val="Hyperlink"/>
              </w:rPr>
              <w:t>MỤC LỤC</w:t>
            </w:r>
            <w:r w:rsidR="00DA3230">
              <w:rPr>
                <w:webHidden/>
              </w:rPr>
              <w:tab/>
            </w:r>
            <w:r w:rsidR="00DA3230">
              <w:rPr>
                <w:webHidden/>
              </w:rPr>
              <w:fldChar w:fldCharType="begin"/>
            </w:r>
            <w:r w:rsidR="00DA3230">
              <w:rPr>
                <w:webHidden/>
              </w:rPr>
              <w:instrText xml:space="preserve"> PAGEREF _Toc1469196 \h </w:instrText>
            </w:r>
            <w:r w:rsidR="00DA3230">
              <w:rPr>
                <w:webHidden/>
              </w:rPr>
            </w:r>
            <w:r w:rsidR="00DA3230">
              <w:rPr>
                <w:webHidden/>
              </w:rPr>
              <w:fldChar w:fldCharType="separate"/>
            </w:r>
            <w:r w:rsidR="00DA3230">
              <w:rPr>
                <w:webHidden/>
              </w:rPr>
              <w:t>2</w:t>
            </w:r>
            <w:r w:rsidR="00DA3230">
              <w:rPr>
                <w:webHidden/>
              </w:rPr>
              <w:fldChar w:fldCharType="end"/>
            </w:r>
          </w:hyperlink>
        </w:p>
        <w:p w14:paraId="5F81572A" w14:textId="65F9453B" w:rsidR="00DA3230" w:rsidRDefault="00DA3230">
          <w:pPr>
            <w:pStyle w:val="TOC1"/>
            <w:rPr>
              <w:rFonts w:asciiTheme="minorHAnsi" w:eastAsiaTheme="minorEastAsia" w:hAnsiTheme="minorHAnsi" w:cstheme="minorBidi"/>
              <w:b w:val="0"/>
              <w:sz w:val="22"/>
              <w:szCs w:val="22"/>
              <w:lang w:eastAsia="en-US"/>
            </w:rPr>
          </w:pPr>
          <w:hyperlink w:anchor="_Toc1469197" w:history="1">
            <w:r w:rsidRPr="006161E6">
              <w:rPr>
                <w:rStyle w:val="Hyperlink"/>
              </w:rPr>
              <w:t>PHẦN  1  TỔNG QUAN / GIỚI THIỆU / VẤN ĐỀ NGHIÊN CỨU</w:t>
            </w:r>
            <w:r>
              <w:rPr>
                <w:webHidden/>
              </w:rPr>
              <w:tab/>
            </w:r>
            <w:r>
              <w:rPr>
                <w:webHidden/>
              </w:rPr>
              <w:fldChar w:fldCharType="begin"/>
            </w:r>
            <w:r>
              <w:rPr>
                <w:webHidden/>
              </w:rPr>
              <w:instrText xml:space="preserve"> PAGEREF _Toc1469197 \h </w:instrText>
            </w:r>
            <w:r>
              <w:rPr>
                <w:webHidden/>
              </w:rPr>
            </w:r>
            <w:r>
              <w:rPr>
                <w:webHidden/>
              </w:rPr>
              <w:fldChar w:fldCharType="separate"/>
            </w:r>
            <w:r>
              <w:rPr>
                <w:webHidden/>
              </w:rPr>
              <w:t>3</w:t>
            </w:r>
            <w:r>
              <w:rPr>
                <w:webHidden/>
              </w:rPr>
              <w:fldChar w:fldCharType="end"/>
            </w:r>
          </w:hyperlink>
        </w:p>
        <w:p w14:paraId="7FF9D5E6" w14:textId="110EA36A" w:rsidR="00DA3230" w:rsidRDefault="00DA3230">
          <w:pPr>
            <w:pStyle w:val="TOC2"/>
            <w:rPr>
              <w:rFonts w:asciiTheme="minorHAnsi" w:eastAsiaTheme="minorEastAsia" w:hAnsiTheme="minorHAnsi" w:cstheme="minorBidi"/>
              <w:sz w:val="22"/>
              <w:szCs w:val="22"/>
            </w:rPr>
          </w:pPr>
          <w:hyperlink w:anchor="_Toc1469198" w:history="1">
            <w:r w:rsidRPr="006161E6">
              <w:rPr>
                <w:rStyle w:val="Hyperlink"/>
                <w:lang w:val="nb-NO"/>
              </w:rPr>
              <w:t>1.1 Giới thiệu tổng quan về vấn đề nghiên cứu</w:t>
            </w:r>
            <w:r>
              <w:rPr>
                <w:webHidden/>
              </w:rPr>
              <w:tab/>
            </w:r>
            <w:r>
              <w:rPr>
                <w:webHidden/>
              </w:rPr>
              <w:fldChar w:fldCharType="begin"/>
            </w:r>
            <w:r>
              <w:rPr>
                <w:webHidden/>
              </w:rPr>
              <w:instrText xml:space="preserve"> PAGEREF _Toc1469198 \h </w:instrText>
            </w:r>
            <w:r>
              <w:rPr>
                <w:webHidden/>
              </w:rPr>
            </w:r>
            <w:r>
              <w:rPr>
                <w:webHidden/>
              </w:rPr>
              <w:fldChar w:fldCharType="separate"/>
            </w:r>
            <w:r>
              <w:rPr>
                <w:webHidden/>
              </w:rPr>
              <w:t>3</w:t>
            </w:r>
            <w:r>
              <w:rPr>
                <w:webHidden/>
              </w:rPr>
              <w:fldChar w:fldCharType="end"/>
            </w:r>
          </w:hyperlink>
        </w:p>
        <w:p w14:paraId="2E8FCB1F" w14:textId="64B4B7EB" w:rsidR="00DA3230" w:rsidRDefault="00DA3230">
          <w:pPr>
            <w:pStyle w:val="TOC2"/>
            <w:rPr>
              <w:rFonts w:asciiTheme="minorHAnsi" w:eastAsiaTheme="minorEastAsia" w:hAnsiTheme="minorHAnsi" w:cstheme="minorBidi"/>
              <w:sz w:val="22"/>
              <w:szCs w:val="22"/>
            </w:rPr>
          </w:pPr>
          <w:hyperlink w:anchor="_Toc1469199" w:history="1">
            <w:r w:rsidRPr="006161E6">
              <w:rPr>
                <w:rStyle w:val="Hyperlink"/>
                <w:lang w:val="nb-NO"/>
              </w:rPr>
              <w:t>1.2 Mục đích</w:t>
            </w:r>
            <w:r>
              <w:rPr>
                <w:webHidden/>
              </w:rPr>
              <w:tab/>
            </w:r>
            <w:r>
              <w:rPr>
                <w:webHidden/>
              </w:rPr>
              <w:fldChar w:fldCharType="begin"/>
            </w:r>
            <w:r>
              <w:rPr>
                <w:webHidden/>
              </w:rPr>
              <w:instrText xml:space="preserve"> PAGEREF _Toc1469199 \h </w:instrText>
            </w:r>
            <w:r>
              <w:rPr>
                <w:webHidden/>
              </w:rPr>
            </w:r>
            <w:r>
              <w:rPr>
                <w:webHidden/>
              </w:rPr>
              <w:fldChar w:fldCharType="separate"/>
            </w:r>
            <w:r>
              <w:rPr>
                <w:webHidden/>
              </w:rPr>
              <w:t>3</w:t>
            </w:r>
            <w:r>
              <w:rPr>
                <w:webHidden/>
              </w:rPr>
              <w:fldChar w:fldCharType="end"/>
            </w:r>
          </w:hyperlink>
        </w:p>
        <w:p w14:paraId="5D7033C2" w14:textId="04FCC790" w:rsidR="00DA3230" w:rsidRDefault="00DA3230">
          <w:pPr>
            <w:pStyle w:val="TOC2"/>
            <w:rPr>
              <w:rFonts w:asciiTheme="minorHAnsi" w:eastAsiaTheme="minorEastAsia" w:hAnsiTheme="minorHAnsi" w:cstheme="minorBidi"/>
              <w:sz w:val="22"/>
              <w:szCs w:val="22"/>
            </w:rPr>
          </w:pPr>
          <w:hyperlink w:anchor="_Toc1469200" w:history="1">
            <w:r w:rsidRPr="006161E6">
              <w:rPr>
                <w:rStyle w:val="Hyperlink"/>
                <w:lang w:val="nb-NO"/>
              </w:rPr>
              <w:t>1.3 Dự kiến kết quả đạt được</w:t>
            </w:r>
            <w:r>
              <w:rPr>
                <w:webHidden/>
              </w:rPr>
              <w:tab/>
            </w:r>
            <w:r>
              <w:rPr>
                <w:webHidden/>
              </w:rPr>
              <w:fldChar w:fldCharType="begin"/>
            </w:r>
            <w:r>
              <w:rPr>
                <w:webHidden/>
              </w:rPr>
              <w:instrText xml:space="preserve"> PAGEREF _Toc1469200 \h </w:instrText>
            </w:r>
            <w:r>
              <w:rPr>
                <w:webHidden/>
              </w:rPr>
            </w:r>
            <w:r>
              <w:rPr>
                <w:webHidden/>
              </w:rPr>
              <w:fldChar w:fldCharType="separate"/>
            </w:r>
            <w:r>
              <w:rPr>
                <w:webHidden/>
              </w:rPr>
              <w:t>3</w:t>
            </w:r>
            <w:r>
              <w:rPr>
                <w:webHidden/>
              </w:rPr>
              <w:fldChar w:fldCharType="end"/>
            </w:r>
          </w:hyperlink>
        </w:p>
        <w:p w14:paraId="347E8EF7" w14:textId="2DC688AE" w:rsidR="00DA3230" w:rsidRDefault="00DA3230">
          <w:pPr>
            <w:pStyle w:val="TOC2"/>
            <w:rPr>
              <w:rFonts w:asciiTheme="minorHAnsi" w:eastAsiaTheme="minorEastAsia" w:hAnsiTheme="minorHAnsi" w:cstheme="minorBidi"/>
              <w:sz w:val="22"/>
              <w:szCs w:val="22"/>
            </w:rPr>
          </w:pPr>
          <w:hyperlink w:anchor="_Toc1469201" w:history="1">
            <w:r w:rsidRPr="006161E6">
              <w:rPr>
                <w:rStyle w:val="Hyperlink"/>
                <w:lang w:val="nb-NO"/>
              </w:rPr>
              <w:t>1.4   Phạm vi</w:t>
            </w:r>
            <w:r>
              <w:rPr>
                <w:webHidden/>
              </w:rPr>
              <w:tab/>
            </w:r>
            <w:r>
              <w:rPr>
                <w:webHidden/>
              </w:rPr>
              <w:fldChar w:fldCharType="begin"/>
            </w:r>
            <w:r>
              <w:rPr>
                <w:webHidden/>
              </w:rPr>
              <w:instrText xml:space="preserve"> PAGEREF _Toc1469201 \h </w:instrText>
            </w:r>
            <w:r>
              <w:rPr>
                <w:webHidden/>
              </w:rPr>
            </w:r>
            <w:r>
              <w:rPr>
                <w:webHidden/>
              </w:rPr>
              <w:fldChar w:fldCharType="separate"/>
            </w:r>
            <w:r>
              <w:rPr>
                <w:webHidden/>
              </w:rPr>
              <w:t>3</w:t>
            </w:r>
            <w:r>
              <w:rPr>
                <w:webHidden/>
              </w:rPr>
              <w:fldChar w:fldCharType="end"/>
            </w:r>
          </w:hyperlink>
        </w:p>
        <w:p w14:paraId="763F6C60" w14:textId="75440C44" w:rsidR="00DA3230" w:rsidRDefault="00DA3230">
          <w:pPr>
            <w:pStyle w:val="TOC1"/>
            <w:rPr>
              <w:rFonts w:asciiTheme="minorHAnsi" w:eastAsiaTheme="minorEastAsia" w:hAnsiTheme="minorHAnsi" w:cstheme="minorBidi"/>
              <w:b w:val="0"/>
              <w:sz w:val="22"/>
              <w:szCs w:val="22"/>
              <w:lang w:eastAsia="en-US"/>
            </w:rPr>
          </w:pPr>
          <w:hyperlink w:anchor="_Toc1469202" w:history="1">
            <w:r w:rsidRPr="006161E6">
              <w:rPr>
                <w:rStyle w:val="Hyperlink"/>
              </w:rPr>
              <w:t>PHẦN II – ĐỀ XUẤT MÔ HÌNH / PHƯƠNG PHÁP / GIẢI THUẬT / THUẬT TOÁN</w:t>
            </w:r>
            <w:r>
              <w:rPr>
                <w:webHidden/>
              </w:rPr>
              <w:tab/>
            </w:r>
            <w:r>
              <w:rPr>
                <w:webHidden/>
              </w:rPr>
              <w:fldChar w:fldCharType="begin"/>
            </w:r>
            <w:r>
              <w:rPr>
                <w:webHidden/>
              </w:rPr>
              <w:instrText xml:space="preserve"> PAGEREF _Toc1469202 \h </w:instrText>
            </w:r>
            <w:r>
              <w:rPr>
                <w:webHidden/>
              </w:rPr>
            </w:r>
            <w:r>
              <w:rPr>
                <w:webHidden/>
              </w:rPr>
              <w:fldChar w:fldCharType="separate"/>
            </w:r>
            <w:r>
              <w:rPr>
                <w:webHidden/>
              </w:rPr>
              <w:t>4</w:t>
            </w:r>
            <w:r>
              <w:rPr>
                <w:webHidden/>
              </w:rPr>
              <w:fldChar w:fldCharType="end"/>
            </w:r>
          </w:hyperlink>
        </w:p>
        <w:p w14:paraId="7A2D861F" w14:textId="4D12BB42" w:rsidR="00DA3230" w:rsidRDefault="00DA3230">
          <w:pPr>
            <w:pStyle w:val="TOC2"/>
            <w:rPr>
              <w:rFonts w:asciiTheme="minorHAnsi" w:eastAsiaTheme="minorEastAsia" w:hAnsiTheme="minorHAnsi" w:cstheme="minorBidi"/>
              <w:sz w:val="22"/>
              <w:szCs w:val="22"/>
            </w:rPr>
          </w:pPr>
          <w:hyperlink w:anchor="_Toc1469203" w:history="1">
            <w:r w:rsidRPr="006161E6">
              <w:rPr>
                <w:rStyle w:val="Hyperlink"/>
                <w:lang w:val="fr-FR"/>
              </w:rPr>
              <w:t>2.1</w:t>
            </w:r>
            <w:r>
              <w:rPr>
                <w:rFonts w:asciiTheme="minorHAnsi" w:eastAsiaTheme="minorEastAsia" w:hAnsiTheme="minorHAnsi" w:cstheme="minorBidi"/>
                <w:sz w:val="22"/>
                <w:szCs w:val="22"/>
              </w:rPr>
              <w:tab/>
            </w:r>
            <w:r w:rsidRPr="006161E6">
              <w:rPr>
                <w:rStyle w:val="Hyperlink"/>
                <w:lang w:val="fr-FR"/>
              </w:rPr>
              <w:t>Phương pháp tiếp cận</w:t>
            </w:r>
            <w:r>
              <w:rPr>
                <w:webHidden/>
              </w:rPr>
              <w:tab/>
            </w:r>
            <w:r>
              <w:rPr>
                <w:webHidden/>
              </w:rPr>
              <w:fldChar w:fldCharType="begin"/>
            </w:r>
            <w:r>
              <w:rPr>
                <w:webHidden/>
              </w:rPr>
              <w:instrText xml:space="preserve"> PAGEREF _Toc1469203 \h </w:instrText>
            </w:r>
            <w:r>
              <w:rPr>
                <w:webHidden/>
              </w:rPr>
            </w:r>
            <w:r>
              <w:rPr>
                <w:webHidden/>
              </w:rPr>
              <w:fldChar w:fldCharType="separate"/>
            </w:r>
            <w:r>
              <w:rPr>
                <w:webHidden/>
              </w:rPr>
              <w:t>4</w:t>
            </w:r>
            <w:r>
              <w:rPr>
                <w:webHidden/>
              </w:rPr>
              <w:fldChar w:fldCharType="end"/>
            </w:r>
          </w:hyperlink>
        </w:p>
        <w:p w14:paraId="3F7F5F27" w14:textId="24FB2B90" w:rsidR="00DA3230" w:rsidRDefault="00DA3230">
          <w:pPr>
            <w:pStyle w:val="TOC2"/>
            <w:rPr>
              <w:rFonts w:asciiTheme="minorHAnsi" w:eastAsiaTheme="minorEastAsia" w:hAnsiTheme="minorHAnsi" w:cstheme="minorBidi"/>
              <w:sz w:val="22"/>
              <w:szCs w:val="22"/>
            </w:rPr>
          </w:pPr>
          <w:hyperlink w:anchor="_Toc1469204" w:history="1">
            <w:r w:rsidRPr="006161E6">
              <w:rPr>
                <w:rStyle w:val="Hyperlink"/>
              </w:rPr>
              <w:t>2.2</w:t>
            </w:r>
            <w:r>
              <w:rPr>
                <w:rFonts w:asciiTheme="minorHAnsi" w:eastAsiaTheme="minorEastAsia" w:hAnsiTheme="minorHAnsi" w:cstheme="minorBidi"/>
                <w:sz w:val="22"/>
                <w:szCs w:val="22"/>
              </w:rPr>
              <w:tab/>
            </w:r>
            <w:r w:rsidRPr="006161E6">
              <w:rPr>
                <w:rStyle w:val="Hyperlink"/>
              </w:rPr>
              <w:t>Kết quả thực nghiệm</w:t>
            </w:r>
            <w:r>
              <w:rPr>
                <w:webHidden/>
              </w:rPr>
              <w:tab/>
            </w:r>
            <w:r>
              <w:rPr>
                <w:webHidden/>
              </w:rPr>
              <w:fldChar w:fldCharType="begin"/>
            </w:r>
            <w:r>
              <w:rPr>
                <w:webHidden/>
              </w:rPr>
              <w:instrText xml:space="preserve"> PAGEREF _Toc1469204 \h </w:instrText>
            </w:r>
            <w:r>
              <w:rPr>
                <w:webHidden/>
              </w:rPr>
            </w:r>
            <w:r>
              <w:rPr>
                <w:webHidden/>
              </w:rPr>
              <w:fldChar w:fldCharType="separate"/>
            </w:r>
            <w:r>
              <w:rPr>
                <w:webHidden/>
              </w:rPr>
              <w:t>4</w:t>
            </w:r>
            <w:r>
              <w:rPr>
                <w:webHidden/>
              </w:rPr>
              <w:fldChar w:fldCharType="end"/>
            </w:r>
          </w:hyperlink>
        </w:p>
        <w:p w14:paraId="0E2E16C2" w14:textId="6C1C48F7" w:rsidR="001D25CB" w:rsidRPr="00DA3230" w:rsidRDefault="009D550B" w:rsidP="00DA3230">
          <w:pPr>
            <w:pStyle w:val="TOC2"/>
            <w:rPr>
              <w:rFonts w:asciiTheme="minorHAnsi" w:eastAsiaTheme="minorEastAsia" w:hAnsiTheme="minorHAnsi" w:cstheme="minorBidi"/>
              <w:sz w:val="22"/>
              <w:szCs w:val="22"/>
            </w:rPr>
          </w:pPr>
          <w:r>
            <w:rPr>
              <w:b/>
              <w:bCs/>
            </w:rPr>
            <w:fldChar w:fldCharType="end"/>
          </w:r>
        </w:p>
      </w:sdtContent>
    </w:sdt>
    <w:bookmarkStart w:id="10" w:name="_Ref349922740" w:displacedByCustomXml="prev"/>
    <w:p w14:paraId="3A7EDCC5" w14:textId="466E3D2F" w:rsidR="0076338F" w:rsidRPr="001D25CB" w:rsidRDefault="0076338F" w:rsidP="001D25CB">
      <w:r>
        <w:rPr>
          <w:lang w:val="vi-VN"/>
        </w:rPr>
        <w:tab/>
      </w:r>
      <w:r>
        <w:rPr>
          <w:lang w:val="vi-VN"/>
        </w:rPr>
        <w:tab/>
      </w:r>
      <w:r>
        <w:rPr>
          <w:lang w:val="vi-VN"/>
        </w:rPr>
        <w:tab/>
      </w:r>
      <w:bookmarkStart w:id="11" w:name="_GoBack"/>
      <w:bookmarkEnd w:id="11"/>
    </w:p>
    <w:p w14:paraId="2FE84E67" w14:textId="77777777" w:rsidR="002B0CFA" w:rsidRDefault="00061FA4" w:rsidP="00F42424">
      <w:pPr>
        <w:pStyle w:val="Heading1"/>
        <w:rPr>
          <w:lang w:val="vi-VN"/>
        </w:rPr>
      </w:pPr>
      <w:r w:rsidRPr="0076338F">
        <w:rPr>
          <w:lang w:val="vi-VN"/>
        </w:rPr>
        <w:br w:type="page"/>
      </w:r>
    </w:p>
    <w:p w14:paraId="7E14A147" w14:textId="77777777" w:rsidR="00EB0395" w:rsidRDefault="00D724A3" w:rsidP="007362C2">
      <w:pPr>
        <w:pStyle w:val="Heading1"/>
      </w:pPr>
      <w:bookmarkStart w:id="12" w:name="_Toc458825233"/>
      <w:bookmarkStart w:id="13" w:name="_Toc1469197"/>
      <w:r>
        <w:lastRenderedPageBreak/>
        <w:t xml:space="preserve">PHẦN </w:t>
      </w:r>
      <w:r w:rsidR="00EB0395" w:rsidRPr="00EB0395">
        <w:t xml:space="preserve"> </w:t>
      </w:r>
      <w:r w:rsidR="00E364B5">
        <w:t xml:space="preserve">1 </w:t>
      </w:r>
      <w:r w:rsidR="003C653D">
        <w:t xml:space="preserve"> </w:t>
      </w:r>
      <w:r w:rsidR="00E364B5">
        <w:t xml:space="preserve">TỔNG QUAN </w:t>
      </w:r>
      <w:r>
        <w:t>/ GIỚI THIỆU / VẤN ĐỀ NGHIÊN CỨU</w:t>
      </w:r>
      <w:bookmarkEnd w:id="13"/>
    </w:p>
    <w:p w14:paraId="787C1527" w14:textId="6DB1D6BD" w:rsidR="007362C2" w:rsidRPr="00005038" w:rsidRDefault="00E364B5" w:rsidP="00005038">
      <w:pPr>
        <w:pStyle w:val="Heading2"/>
        <w:numPr>
          <w:ilvl w:val="0"/>
          <w:numId w:val="0"/>
        </w:numPr>
        <w:ind w:left="360" w:hanging="360"/>
      </w:pPr>
      <w:bookmarkStart w:id="14" w:name="_Toc1469198"/>
      <w:r>
        <w:rPr>
          <w:lang w:val="nb-NO"/>
        </w:rPr>
        <w:t>1</w:t>
      </w:r>
      <w:r w:rsidR="00A54DD0">
        <w:rPr>
          <w:lang w:val="nb-NO"/>
        </w:rPr>
        <w:t xml:space="preserve">.1 </w:t>
      </w:r>
      <w:r w:rsidR="00826B98">
        <w:rPr>
          <w:lang w:val="nb-NO"/>
        </w:rPr>
        <w:t xml:space="preserve">Giới thiệu tổng quan </w:t>
      </w:r>
      <w:r w:rsidR="00136725">
        <w:rPr>
          <w:lang w:val="nb-NO"/>
        </w:rPr>
        <w:t xml:space="preserve">về vấn đề </w:t>
      </w:r>
      <w:r w:rsidR="00954927">
        <w:rPr>
          <w:lang w:val="nb-NO"/>
        </w:rPr>
        <w:t>nghiên cứu</w:t>
      </w:r>
      <w:bookmarkEnd w:id="14"/>
    </w:p>
    <w:p w14:paraId="1D753D50" w14:textId="2095F668" w:rsidR="00E34EBF" w:rsidRDefault="001D25CB" w:rsidP="00CE5FA3">
      <w:pPr>
        <w:spacing w:beforeLines="60" w:before="144" w:afterLines="60" w:after="144"/>
        <w:ind w:firstLine="567"/>
        <w:rPr>
          <w:szCs w:val="26"/>
        </w:rPr>
      </w:pPr>
      <w:r>
        <w:rPr>
          <w:szCs w:val="26"/>
        </w:rPr>
        <w:t>Nhận dạng khuôn mặt từ trước đến nay luôn là một bài toán trong lĩnh vực xử lý ảnh và thị giác máy. Rất nhiều phương pháp cũng như thuật toán đã được công bố, tuy nhiên việc ứng dụng những thuật toán đó vào trong những vấn đề thực tế lại gặp rất nhiều khó khăn do bài toán trong thực tế phức tạp và đa dạng hơn nhiều so với những thử nghiệm đơn thuần.</w:t>
      </w:r>
    </w:p>
    <w:p w14:paraId="341AAE27" w14:textId="045581A6" w:rsidR="001D25CB" w:rsidRDefault="001D25CB" w:rsidP="00CE5FA3">
      <w:pPr>
        <w:spacing w:beforeLines="60" w:before="144" w:afterLines="60" w:after="144"/>
        <w:ind w:firstLine="567"/>
        <w:rPr>
          <w:szCs w:val="26"/>
        </w:rPr>
      </w:pPr>
      <w:r>
        <w:rPr>
          <w:szCs w:val="26"/>
        </w:rPr>
        <w:t>Những năm gần đây, với sự phát triển vượt bậc của trí tuệ nhân tạo mà nổi bật trong đó là các thuật toán cũng như mô hình học sâu đã mở ra hướng đi mới cho vấn đề này. Sự bùng nổ của dữ liệu lớn đã cộng hưởng để trở thành nguồn dữ liệu vô tận cho các mô hình mạng neuron nhân tạo, vốn cần rất nhiều tài nguyên và công sức để học. Rất nhiều thuật toán và kiến trúc mạng đã ra đời để giải quyết bài toán trên, có thể kể đến như: Facenet của Google, DeepFace của Facebook, hay các thư viện mã nguồn mở như OpenFace, …</w:t>
      </w:r>
    </w:p>
    <w:p w14:paraId="35BDE24E" w14:textId="77777777" w:rsidR="00826B98" w:rsidRPr="00005038" w:rsidRDefault="00826B98" w:rsidP="00826B98">
      <w:pPr>
        <w:pStyle w:val="Heading2"/>
        <w:numPr>
          <w:ilvl w:val="0"/>
          <w:numId w:val="0"/>
        </w:numPr>
        <w:ind w:left="360" w:hanging="360"/>
      </w:pPr>
      <w:bookmarkStart w:id="15" w:name="_Toc1469199"/>
      <w:r>
        <w:rPr>
          <w:lang w:val="nb-NO"/>
        </w:rPr>
        <w:t xml:space="preserve">1.2 </w:t>
      </w:r>
      <w:r w:rsidR="005D2D8F">
        <w:rPr>
          <w:lang w:val="nb-NO"/>
        </w:rPr>
        <w:t>Mục đích</w:t>
      </w:r>
      <w:bookmarkEnd w:id="15"/>
    </w:p>
    <w:p w14:paraId="509FA5AC" w14:textId="37B7F0FE" w:rsidR="0069188C" w:rsidRDefault="0026589D" w:rsidP="00955FBD">
      <w:pPr>
        <w:ind w:firstLine="420"/>
        <w:rPr>
          <w:lang w:val="nb-NO"/>
        </w:rPr>
      </w:pPr>
      <w:r>
        <w:rPr>
          <w:lang w:val="nb-NO"/>
        </w:rPr>
        <w:t>Mục đích nghiên cứu của nhóm là tìm hiểu, phân tích, đánh giá và thử nghiệm những mô hình trích xuất đặc trưng để tìm ra cái tốt nhất, sau đó chọn ra một phương pháp đánh giá, so sánh và phân loại dựa trên các đặc trưng tìm được.</w:t>
      </w:r>
    </w:p>
    <w:p w14:paraId="17A3A170" w14:textId="77777777" w:rsidR="00AD0248" w:rsidRPr="00AD0248" w:rsidRDefault="00E364B5" w:rsidP="00A624A1">
      <w:pPr>
        <w:pStyle w:val="Heading2"/>
        <w:numPr>
          <w:ilvl w:val="0"/>
          <w:numId w:val="0"/>
        </w:numPr>
        <w:ind w:left="360" w:hanging="360"/>
        <w:rPr>
          <w:lang w:val="nb-NO"/>
        </w:rPr>
      </w:pPr>
      <w:bookmarkStart w:id="16" w:name="_Toc1469200"/>
      <w:r>
        <w:rPr>
          <w:lang w:val="nb-NO"/>
        </w:rPr>
        <w:t>1</w:t>
      </w:r>
      <w:r w:rsidR="00AD0248" w:rsidRPr="00AD0248">
        <w:rPr>
          <w:lang w:val="nb-NO"/>
        </w:rPr>
        <w:t>.</w:t>
      </w:r>
      <w:r w:rsidR="00522B4A">
        <w:rPr>
          <w:lang w:val="nb-NO"/>
        </w:rPr>
        <w:t>3</w:t>
      </w:r>
      <w:r w:rsidR="00AD0248" w:rsidRPr="00AD0248">
        <w:rPr>
          <w:lang w:val="nb-NO"/>
        </w:rPr>
        <w:t xml:space="preserve"> </w:t>
      </w:r>
      <w:r w:rsidR="005D2D8F">
        <w:rPr>
          <w:lang w:val="nb-NO"/>
        </w:rPr>
        <w:t>Dự kiến kết quả đạt được</w:t>
      </w:r>
      <w:bookmarkEnd w:id="16"/>
    </w:p>
    <w:p w14:paraId="509BDC89" w14:textId="29318D7B" w:rsidR="00EB4174" w:rsidRDefault="0026589D" w:rsidP="00EB4174">
      <w:pPr>
        <w:ind w:firstLine="420"/>
        <w:rPr>
          <w:lang w:val="nb-NO"/>
        </w:rPr>
      </w:pPr>
      <w:r>
        <w:rPr>
          <w:lang w:val="nb-NO"/>
        </w:rPr>
        <w:t>Mục tiêu của nhóm là tìm ra được giải pháp, mô hình và thuật toán để cho ra một sản phẩm có chất lượng tốt và có thể ứng dụng được trong thực tế.</w:t>
      </w:r>
    </w:p>
    <w:p w14:paraId="066845D2" w14:textId="77777777" w:rsidR="000760BF" w:rsidRPr="000760BF" w:rsidRDefault="00E364B5" w:rsidP="00A624A1">
      <w:pPr>
        <w:pStyle w:val="Heading2"/>
        <w:numPr>
          <w:ilvl w:val="0"/>
          <w:numId w:val="0"/>
        </w:numPr>
        <w:ind w:left="360" w:hanging="360"/>
        <w:rPr>
          <w:lang w:val="nb-NO"/>
        </w:rPr>
      </w:pPr>
      <w:bookmarkStart w:id="17" w:name="_Toc1469201"/>
      <w:r>
        <w:rPr>
          <w:lang w:val="nb-NO"/>
        </w:rPr>
        <w:t>1</w:t>
      </w:r>
      <w:r w:rsidR="000760BF">
        <w:rPr>
          <w:lang w:val="nb-NO"/>
        </w:rPr>
        <w:t>.</w:t>
      </w:r>
      <w:r w:rsidR="00522B4A">
        <w:rPr>
          <w:lang w:val="nb-NO"/>
        </w:rPr>
        <w:t>4</w:t>
      </w:r>
      <w:r w:rsidR="000760BF">
        <w:rPr>
          <w:lang w:val="nb-NO"/>
        </w:rPr>
        <w:t xml:space="preserve"> </w:t>
      </w:r>
      <w:r w:rsidR="005D2D8F">
        <w:rPr>
          <w:lang w:val="nb-NO"/>
        </w:rPr>
        <w:t xml:space="preserve">  Phạm vi</w:t>
      </w:r>
      <w:bookmarkEnd w:id="17"/>
      <w:r w:rsidR="005D2D8F">
        <w:rPr>
          <w:lang w:val="nb-NO"/>
        </w:rPr>
        <w:t xml:space="preserve"> </w:t>
      </w:r>
    </w:p>
    <w:p w14:paraId="694B38CB" w14:textId="56B95863" w:rsidR="000760BF" w:rsidRDefault="0026589D" w:rsidP="005C0EE4">
      <w:pPr>
        <w:pStyle w:val="ListParagraph"/>
        <w:numPr>
          <w:ilvl w:val="0"/>
          <w:numId w:val="8"/>
        </w:numPr>
        <w:rPr>
          <w:lang w:val="nb-NO"/>
        </w:rPr>
      </w:pPr>
      <w:r>
        <w:rPr>
          <w:lang w:val="nb-NO"/>
        </w:rPr>
        <w:t>Phát hiện khuôn mặt trong bức ảnh</w:t>
      </w:r>
    </w:p>
    <w:p w14:paraId="23384AE2" w14:textId="77777777" w:rsidR="0026589D" w:rsidRDefault="0026589D" w:rsidP="005C0EE4">
      <w:pPr>
        <w:pStyle w:val="ListParagraph"/>
        <w:numPr>
          <w:ilvl w:val="0"/>
          <w:numId w:val="8"/>
        </w:numPr>
        <w:rPr>
          <w:lang w:val="nb-NO"/>
        </w:rPr>
      </w:pPr>
      <w:r>
        <w:rPr>
          <w:lang w:val="nb-NO"/>
        </w:rPr>
        <w:t>Các bước tiền xử lý ảnh đầu vào mô hình</w:t>
      </w:r>
    </w:p>
    <w:p w14:paraId="289D27CA" w14:textId="77777777" w:rsidR="0026589D" w:rsidRDefault="0026589D" w:rsidP="005C0EE4">
      <w:pPr>
        <w:pStyle w:val="ListParagraph"/>
        <w:numPr>
          <w:ilvl w:val="0"/>
          <w:numId w:val="8"/>
        </w:numPr>
        <w:rPr>
          <w:lang w:val="nb-NO"/>
        </w:rPr>
      </w:pPr>
      <w:r>
        <w:rPr>
          <w:lang w:val="nb-NO"/>
        </w:rPr>
        <w:t>Mô hình trích chọn đặc trưng hiệu quả</w:t>
      </w:r>
    </w:p>
    <w:p w14:paraId="636C0A8F" w14:textId="15C75389" w:rsidR="000760BF" w:rsidRPr="0026589D" w:rsidRDefault="0026589D" w:rsidP="0026589D">
      <w:pPr>
        <w:pStyle w:val="ListParagraph"/>
        <w:numPr>
          <w:ilvl w:val="0"/>
          <w:numId w:val="8"/>
        </w:numPr>
        <w:rPr>
          <w:lang w:val="nb-NO"/>
        </w:rPr>
      </w:pPr>
      <w:r>
        <w:rPr>
          <w:lang w:val="nb-NO"/>
        </w:rPr>
        <w:t>Phương pháp so sánh hoặc thuật toán để phân loại đặc trưng</w:t>
      </w:r>
    </w:p>
    <w:p w14:paraId="2CAF4C6B" w14:textId="77777777" w:rsidR="0009417B" w:rsidRDefault="0009417B" w:rsidP="00E64AF3">
      <w:pPr>
        <w:ind w:firstLine="420"/>
        <w:rPr>
          <w:lang w:val="nb-NO"/>
        </w:rPr>
      </w:pPr>
    </w:p>
    <w:bookmarkEnd w:id="12"/>
    <w:p w14:paraId="09F195B9" w14:textId="77777777" w:rsidR="004D7C60" w:rsidRDefault="004D7C60" w:rsidP="0026589D">
      <w:pPr>
        <w:spacing w:before="0" w:after="0" w:line="360" w:lineRule="auto"/>
        <w:ind w:firstLine="0"/>
        <w:rPr>
          <w:rFonts w:eastAsia="Times New Roman"/>
          <w:noProof w:val="0"/>
          <w:lang w:val="nb-NO"/>
        </w:rPr>
      </w:pPr>
    </w:p>
    <w:p w14:paraId="14098585" w14:textId="77777777" w:rsidR="004D7C60" w:rsidRDefault="004D7C60" w:rsidP="00797D21">
      <w:pPr>
        <w:spacing w:before="0" w:after="0" w:line="360" w:lineRule="auto"/>
        <w:ind w:firstLine="374"/>
        <w:rPr>
          <w:rFonts w:eastAsia="Times New Roman"/>
          <w:noProof w:val="0"/>
          <w:lang w:val="nb-NO"/>
        </w:rPr>
      </w:pPr>
    </w:p>
    <w:p w14:paraId="4C53F258" w14:textId="28518AE9" w:rsidR="00B2121D" w:rsidRPr="00353207" w:rsidRDefault="00805A0E" w:rsidP="00B2121D">
      <w:pPr>
        <w:pStyle w:val="Heading1"/>
        <w:rPr>
          <w:color w:val="000000"/>
        </w:rPr>
      </w:pPr>
      <w:bookmarkStart w:id="18" w:name="_Toc460192201"/>
      <w:bookmarkStart w:id="19" w:name="_Toc481788394"/>
      <w:bookmarkStart w:id="20" w:name="_Toc1469202"/>
      <w:r>
        <w:rPr>
          <w:color w:val="000000"/>
        </w:rPr>
        <w:lastRenderedPageBreak/>
        <w:t>PHẦN</w:t>
      </w:r>
      <w:r w:rsidR="00B2121D" w:rsidRPr="00353207">
        <w:rPr>
          <w:color w:val="000000"/>
        </w:rPr>
        <w:t xml:space="preserve"> II – ĐỀ XUẤT </w:t>
      </w:r>
      <w:bookmarkEnd w:id="18"/>
      <w:bookmarkEnd w:id="19"/>
      <w:r w:rsidR="005868C4">
        <w:rPr>
          <w:color w:val="000000"/>
        </w:rPr>
        <w:t>MÔ HÌNH / PHƯƠNG PHÁP / GIẢI THUẬT / THUẬT TOÁN</w:t>
      </w:r>
      <w:bookmarkEnd w:id="20"/>
      <w:r w:rsidR="005868C4">
        <w:rPr>
          <w:color w:val="000000"/>
        </w:rPr>
        <w:t xml:space="preserve"> </w:t>
      </w:r>
    </w:p>
    <w:p w14:paraId="307CE8CA" w14:textId="5C900487" w:rsidR="00E26554" w:rsidRPr="00E26554" w:rsidRDefault="00981C33" w:rsidP="00981C33">
      <w:pPr>
        <w:pStyle w:val="Heading2"/>
        <w:numPr>
          <w:ilvl w:val="1"/>
          <w:numId w:val="47"/>
        </w:numPr>
        <w:rPr>
          <w:bCs w:val="0"/>
          <w:iCs w:val="0"/>
          <w:lang w:val="fr-FR"/>
        </w:rPr>
      </w:pPr>
      <w:r w:rsidRPr="00E26554">
        <w:rPr>
          <w:bCs w:val="0"/>
          <w:iCs w:val="0"/>
          <w:lang w:val="fr-FR"/>
        </w:rPr>
        <w:t xml:space="preserve">  </w:t>
      </w:r>
      <w:bookmarkStart w:id="21" w:name="_Toc1469203"/>
      <w:r w:rsidR="00E26554" w:rsidRPr="00E26554">
        <w:rPr>
          <w:bCs w:val="0"/>
          <w:iCs w:val="0"/>
          <w:lang w:val="fr-FR"/>
        </w:rPr>
        <w:t>Phương pháp tiếp cận</w:t>
      </w:r>
      <w:bookmarkEnd w:id="21"/>
    </w:p>
    <w:p w14:paraId="1C0A9FF6" w14:textId="213F6AE3" w:rsidR="00E26554" w:rsidRDefault="0026589D" w:rsidP="00E26554">
      <w:pPr>
        <w:rPr>
          <w:lang w:val="fr-FR"/>
        </w:rPr>
      </w:pPr>
      <w:r>
        <w:rPr>
          <w:lang w:val="fr-FR"/>
        </w:rPr>
        <w:t>Phương pháp tiếp cận của nhóm là sử dụng các thuật toán và mô hình học sâu cho cả bước phát hiện mặt và trích chọn đặc trưng. Trong khi đó, phương pháp so sánh đặc trưng được sử dụng ở đây sẽ dựa vào xác suất thống kê.</w:t>
      </w:r>
    </w:p>
    <w:p w14:paraId="7C65597B" w14:textId="7B8D3798" w:rsidR="00E26554" w:rsidRDefault="0026589D" w:rsidP="00E26554">
      <w:pPr>
        <w:rPr>
          <w:lang w:val="fr-FR"/>
        </w:rPr>
      </w:pPr>
      <w:r>
        <w:rPr>
          <w:lang w:val="fr-FR"/>
        </w:rPr>
        <w:t xml:space="preserve">Đối với bước phát hiện khuôn mặt trong bức ảnh, qua nhiều thử nghiệm, nhóm nhận thấy </w:t>
      </w:r>
      <w:r w:rsidR="00AA2C0D">
        <w:rPr>
          <w:lang w:val="fr-FR"/>
        </w:rPr>
        <w:t xml:space="preserve">mô hình </w:t>
      </w:r>
      <w:r w:rsidR="00AA2C0D" w:rsidRPr="00AA2C0D">
        <w:rPr>
          <w:lang w:val="fr-FR"/>
        </w:rPr>
        <w:t>Multi-task Cascaded Convolutional Networks</w:t>
      </w:r>
      <w:r w:rsidR="00AA2C0D">
        <w:rPr>
          <w:lang w:val="fr-FR"/>
        </w:rPr>
        <w:t xml:space="preserve"> cho kết quả tốt nhất, tuy rằng tốc độ hơi chậm so với một vài thuật toán khác nhưng độ chính xác là tương đối cao, phù hợp với bài toán đề ra ban đầu.</w:t>
      </w:r>
    </w:p>
    <w:p w14:paraId="739ABEAC" w14:textId="4B2C6F51" w:rsidR="00AA2C0D" w:rsidRDefault="00AA2C0D" w:rsidP="00E26554">
      <w:pPr>
        <w:rPr>
          <w:lang w:val="fr-FR"/>
        </w:rPr>
      </w:pPr>
      <w:r>
        <w:rPr>
          <w:lang w:val="fr-FR"/>
        </w:rPr>
        <w:t>Đối với mô hình trích chọn đặc trưng, nhóm sử dụng kiến trúc mạng RESNET50, được huấn luyện trên tập dữ liệu VGGFace của đại học Oxford.</w:t>
      </w:r>
    </w:p>
    <w:p w14:paraId="02B74B53" w14:textId="74CD93AC" w:rsidR="00AA2C0D" w:rsidRPr="00E26554" w:rsidRDefault="00AA2C0D" w:rsidP="00E26554">
      <w:pPr>
        <w:rPr>
          <w:lang w:val="fr-FR"/>
        </w:rPr>
      </w:pPr>
      <w:r>
        <w:rPr>
          <w:lang w:val="fr-FR"/>
        </w:rPr>
        <w:t>Phương pháp so sánh đặc trưng được dựa vào thống kê và thử nghiệm trên 20000 cặp vector đặc trưng, sinh ra bởi một tập dữ liệu nhỏ với hơn 1000 ảnh.</w:t>
      </w:r>
    </w:p>
    <w:p w14:paraId="56A82737" w14:textId="573EA52D" w:rsidR="000009C0" w:rsidRDefault="000009C0" w:rsidP="00B2121D"/>
    <w:p w14:paraId="1928196A" w14:textId="77777777" w:rsidR="000009C0" w:rsidRPr="00353207" w:rsidRDefault="000009C0" w:rsidP="00AA2C0D">
      <w:pPr>
        <w:ind w:firstLine="0"/>
      </w:pPr>
    </w:p>
    <w:p w14:paraId="3263AB82" w14:textId="0368CF87" w:rsidR="00B2121D" w:rsidRPr="00353207" w:rsidRDefault="00981C33" w:rsidP="00981C33">
      <w:pPr>
        <w:pStyle w:val="Heading2"/>
        <w:numPr>
          <w:ilvl w:val="1"/>
          <w:numId w:val="47"/>
        </w:numPr>
      </w:pPr>
      <w:r>
        <w:rPr>
          <w:lang w:val="en-US"/>
        </w:rPr>
        <w:t xml:space="preserve"> </w:t>
      </w:r>
      <w:bookmarkStart w:id="22" w:name="_Toc534663844"/>
      <w:bookmarkStart w:id="23" w:name="_Toc1469204"/>
      <w:r w:rsidR="00AA2C0D">
        <w:rPr>
          <w:lang w:val="en-US"/>
        </w:rPr>
        <w:t>K</w:t>
      </w:r>
      <w:r w:rsidR="000009C0">
        <w:rPr>
          <w:lang w:val="en-US"/>
        </w:rPr>
        <w:t>ết quả thực nghiệm</w:t>
      </w:r>
      <w:bookmarkEnd w:id="22"/>
      <w:bookmarkEnd w:id="23"/>
    </w:p>
    <w:p w14:paraId="59300CB7" w14:textId="38F325C3" w:rsidR="006D0A82" w:rsidRDefault="00AA2C0D" w:rsidP="00AA2C0D">
      <w:r>
        <w:t>Mô hình trích chọn đặc trưng đã được thử nghiệm trên một bộ dữ liệu private thu thập được với hơn 8</w:t>
      </w:r>
      <w:r w:rsidR="002206FD">
        <w:t>6</w:t>
      </w:r>
      <w:r>
        <w:t xml:space="preserve"> nghìn ảnh của hơn </w:t>
      </w:r>
      <w:r w:rsidR="002206FD">
        <w:t>200 người và cho ra kết quả với độ chính xác 92.46%, cao nhất so với các thử nghiệm trên mô hình Facenet, OpenFace, VGGFace, Dlib.</w:t>
      </w:r>
    </w:p>
    <w:p w14:paraId="023D6330" w14:textId="0A0F4EF7" w:rsidR="00E4667B" w:rsidRPr="00E62884" w:rsidRDefault="002206FD" w:rsidP="00DA3230">
      <w:r>
        <w:t>Về các độ đo trên bộ dữ liệu public_test, nhóm đạt được kết quả cao nhất xấp xỉ F1=80%, tuy nhiên mô hình này có precision không được tốt lắm nên nhóm quyết định chọn một mô hình cho F1 thấp hơn (79,3%) nhưng có precision đủ tốt để có thể ứng dụng được trong thực tế</w:t>
      </w:r>
      <w:r w:rsidR="00E26554">
        <w:t>.</w:t>
      </w:r>
      <w:bookmarkEnd w:id="10"/>
    </w:p>
    <w:sectPr w:rsidR="00E4667B" w:rsidRPr="00E62884" w:rsidSect="007C23E2">
      <w:footerReference w:type="default" r:id="rId10"/>
      <w:pgSz w:w="11907" w:h="16839" w:code="9"/>
      <w:pgMar w:top="1440" w:right="1134" w:bottom="1440" w:left="1985" w:header="568" w:footer="43"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A40B0" w14:textId="77777777" w:rsidR="00DE6AEC" w:rsidRDefault="00DE6AEC" w:rsidP="00E31162">
      <w:r>
        <w:separator/>
      </w:r>
    </w:p>
    <w:p w14:paraId="46A0622D" w14:textId="77777777" w:rsidR="00DE6AEC" w:rsidRDefault="00DE6AEC" w:rsidP="00E31162"/>
  </w:endnote>
  <w:endnote w:type="continuationSeparator" w:id="0">
    <w:p w14:paraId="5190C98F" w14:textId="77777777" w:rsidR="00DE6AEC" w:rsidRDefault="00DE6AEC" w:rsidP="00E31162">
      <w:r>
        <w:continuationSeparator/>
      </w:r>
    </w:p>
    <w:p w14:paraId="3A91649E" w14:textId="77777777" w:rsidR="00DE6AEC" w:rsidRDefault="00DE6AEC" w:rsidP="00E311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WIN Sample Font">
    <w:altName w:val="Times New Roman"/>
    <w:charset w:val="00"/>
    <w:family w:val="auto"/>
    <w:pitch w:val="variable"/>
    <w:sig w:usb0="00000005" w:usb1="00000000" w:usb2="00000000" w:usb3="00000000" w:csb0="0000001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nTime">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NewRoman">
    <w:altName w:val="Times New Roman"/>
    <w:panose1 w:val="00000000000000000000"/>
    <w:charset w:val="00"/>
    <w:family w:val="roman"/>
    <w:notTrueType/>
    <w:pitch w:val="default"/>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965511" w14:textId="77777777" w:rsidR="00054424" w:rsidRDefault="00054424" w:rsidP="00121DE4">
    <w:pPr>
      <w:pStyle w:val="Footer"/>
      <w:pBdr>
        <w:top w:val="single" w:sz="4" w:space="1" w:color="auto"/>
      </w:pBdr>
      <w:jc w:val="center"/>
    </w:pPr>
    <w:r>
      <w:fldChar w:fldCharType="begin"/>
    </w:r>
    <w:r>
      <w:instrText xml:space="preserve"> PAGE   \* MERGEFORMAT </w:instrText>
    </w:r>
    <w:r>
      <w:fldChar w:fldCharType="separate"/>
    </w:r>
    <w:r>
      <w:t>20</w:t>
    </w:r>
    <w:r>
      <w:fldChar w:fldCharType="end"/>
    </w:r>
  </w:p>
  <w:p w14:paraId="4A4A5A45" w14:textId="77777777" w:rsidR="00054424" w:rsidRDefault="00054424" w:rsidP="00C865F0">
    <w:pPr>
      <w:pStyle w:val="Footer"/>
      <w:tabs>
        <w:tab w:val="clear" w:pos="4680"/>
        <w:tab w:val="clear" w:pos="9360"/>
        <w:tab w:val="left" w:pos="8430"/>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19C0CD" w14:textId="77777777" w:rsidR="00DE6AEC" w:rsidRDefault="00DE6AEC" w:rsidP="00E31162">
      <w:r>
        <w:separator/>
      </w:r>
    </w:p>
    <w:p w14:paraId="2E064AAC" w14:textId="77777777" w:rsidR="00DE6AEC" w:rsidRDefault="00DE6AEC" w:rsidP="00E31162"/>
  </w:footnote>
  <w:footnote w:type="continuationSeparator" w:id="0">
    <w:p w14:paraId="2D320CD7" w14:textId="77777777" w:rsidR="00DE6AEC" w:rsidRDefault="00DE6AEC" w:rsidP="00E31162">
      <w:r>
        <w:continuationSeparator/>
      </w:r>
    </w:p>
    <w:p w14:paraId="7423627A" w14:textId="77777777" w:rsidR="00DE6AEC" w:rsidRDefault="00DE6AEC" w:rsidP="00E31162"/>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singleLevel"/>
    <w:tmpl w:val="00000002"/>
    <w:name w:val="WW8Num2"/>
    <w:lvl w:ilvl="0">
      <w:start w:val="1"/>
      <w:numFmt w:val="decimal"/>
      <w:lvlText w:val="%1."/>
      <w:lvlJc w:val="left"/>
      <w:pPr>
        <w:tabs>
          <w:tab w:val="num" w:pos="1077"/>
        </w:tabs>
        <w:ind w:left="0" w:firstLine="720"/>
      </w:pPr>
    </w:lvl>
  </w:abstractNum>
  <w:abstractNum w:abstractNumId="1" w15:restartNumberingAfterBreak="0">
    <w:nsid w:val="00000004"/>
    <w:multiLevelType w:val="singleLevel"/>
    <w:tmpl w:val="00000004"/>
    <w:name w:val="WW8Num4"/>
    <w:lvl w:ilvl="0">
      <w:start w:val="1"/>
      <w:numFmt w:val="decimal"/>
      <w:lvlText w:val="%1."/>
      <w:lvlJc w:val="left"/>
      <w:pPr>
        <w:tabs>
          <w:tab w:val="num" w:pos="1077"/>
        </w:tabs>
        <w:ind w:left="0" w:firstLine="720"/>
      </w:pPr>
    </w:lvl>
  </w:abstractNum>
  <w:abstractNum w:abstractNumId="2"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8722789"/>
    <w:multiLevelType w:val="hybridMultilevel"/>
    <w:tmpl w:val="CDE6A0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BD163E"/>
    <w:multiLevelType w:val="hybridMultilevel"/>
    <w:tmpl w:val="78A25180"/>
    <w:lvl w:ilvl="0" w:tplc="855A35A6">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B7079E4"/>
    <w:multiLevelType w:val="hybridMultilevel"/>
    <w:tmpl w:val="F45E666C"/>
    <w:lvl w:ilvl="0" w:tplc="7ADCE72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F15C46"/>
    <w:multiLevelType w:val="hybridMultilevel"/>
    <w:tmpl w:val="801E7256"/>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7" w15:restartNumberingAfterBreak="0">
    <w:nsid w:val="10E95B7E"/>
    <w:multiLevelType w:val="hybridMultilevel"/>
    <w:tmpl w:val="A9F23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7D2C74"/>
    <w:multiLevelType w:val="hybridMultilevel"/>
    <w:tmpl w:val="449C6144"/>
    <w:lvl w:ilvl="0" w:tplc="54580B52">
      <w:start w:val="1"/>
      <w:numFmt w:val="bullet"/>
      <w:lvlText w:val="-"/>
      <w:lvlJc w:val="left"/>
      <w:pPr>
        <w:ind w:left="720" w:hanging="360"/>
      </w:pPr>
      <w:rPr>
        <w:rFonts w:ascii="VNI-WIN Sample Font" w:hAnsi="VNI-WIN Sample Fon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2765E6E"/>
    <w:multiLevelType w:val="multilevel"/>
    <w:tmpl w:val="9638631C"/>
    <w:styleLink w:val="Style2"/>
    <w:lvl w:ilvl="0">
      <w:start w:val="1"/>
      <w:numFmt w:val="ordinal"/>
      <w:lvlText w:val="%1."/>
      <w:lvlJc w:val="left"/>
      <w:pPr>
        <w:ind w:left="2160" w:hanging="363"/>
      </w:pPr>
      <w:rPr>
        <w:rFonts w:hint="default"/>
      </w:rPr>
    </w:lvl>
    <w:lvl w:ilvl="1">
      <w:start w:val="1"/>
      <w:numFmt w:val="decimal"/>
      <w:lvlText w:val="%1%2."/>
      <w:lvlJc w:val="left"/>
      <w:pPr>
        <w:ind w:left="2915" w:hanging="363"/>
      </w:pPr>
      <w:rPr>
        <w:rFonts w:hint="default"/>
      </w:rPr>
    </w:lvl>
    <w:lvl w:ilvl="2">
      <w:start w:val="1"/>
      <w:numFmt w:val="lowerRoman"/>
      <w:lvlText w:val="%3."/>
      <w:lvlJc w:val="right"/>
      <w:pPr>
        <w:ind w:left="3600" w:hanging="363"/>
      </w:pPr>
      <w:rPr>
        <w:rFonts w:hint="default"/>
      </w:rPr>
    </w:lvl>
    <w:lvl w:ilvl="3">
      <w:start w:val="1"/>
      <w:numFmt w:val="decimal"/>
      <w:lvlText w:val="%4."/>
      <w:lvlJc w:val="left"/>
      <w:pPr>
        <w:ind w:left="4320" w:hanging="363"/>
      </w:pPr>
      <w:rPr>
        <w:rFonts w:hint="default"/>
      </w:rPr>
    </w:lvl>
    <w:lvl w:ilvl="4">
      <w:start w:val="1"/>
      <w:numFmt w:val="lowerLetter"/>
      <w:lvlText w:val="%5."/>
      <w:lvlJc w:val="left"/>
      <w:pPr>
        <w:ind w:left="5040" w:hanging="363"/>
      </w:pPr>
      <w:rPr>
        <w:rFonts w:hint="default"/>
      </w:rPr>
    </w:lvl>
    <w:lvl w:ilvl="5">
      <w:start w:val="1"/>
      <w:numFmt w:val="lowerRoman"/>
      <w:lvlText w:val="%6."/>
      <w:lvlJc w:val="right"/>
      <w:pPr>
        <w:ind w:left="5760" w:hanging="363"/>
      </w:pPr>
      <w:rPr>
        <w:rFonts w:hint="default"/>
      </w:rPr>
    </w:lvl>
    <w:lvl w:ilvl="6">
      <w:start w:val="1"/>
      <w:numFmt w:val="decimal"/>
      <w:lvlText w:val="%7."/>
      <w:lvlJc w:val="left"/>
      <w:pPr>
        <w:ind w:left="6480" w:hanging="363"/>
      </w:pPr>
      <w:rPr>
        <w:rFonts w:hint="default"/>
      </w:rPr>
    </w:lvl>
    <w:lvl w:ilvl="7">
      <w:start w:val="1"/>
      <w:numFmt w:val="lowerLetter"/>
      <w:lvlText w:val="%8."/>
      <w:lvlJc w:val="left"/>
      <w:pPr>
        <w:ind w:left="7200" w:hanging="363"/>
      </w:pPr>
      <w:rPr>
        <w:rFonts w:hint="default"/>
      </w:rPr>
    </w:lvl>
    <w:lvl w:ilvl="8">
      <w:start w:val="1"/>
      <w:numFmt w:val="lowerRoman"/>
      <w:lvlText w:val="%9."/>
      <w:lvlJc w:val="right"/>
      <w:pPr>
        <w:ind w:left="7920" w:hanging="363"/>
      </w:pPr>
      <w:rPr>
        <w:rFonts w:hint="default"/>
      </w:rPr>
    </w:lvl>
  </w:abstractNum>
  <w:abstractNum w:abstractNumId="10" w15:restartNumberingAfterBreak="0">
    <w:nsid w:val="13D62962"/>
    <w:multiLevelType w:val="hybridMultilevel"/>
    <w:tmpl w:val="9B90574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1" w15:restartNumberingAfterBreak="0">
    <w:nsid w:val="1A5C7C2A"/>
    <w:multiLevelType w:val="hybridMultilevel"/>
    <w:tmpl w:val="7B783476"/>
    <w:lvl w:ilvl="0" w:tplc="C718819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1CBB76F9"/>
    <w:multiLevelType w:val="hybridMultilevel"/>
    <w:tmpl w:val="CCD20D70"/>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40532A"/>
    <w:multiLevelType w:val="multilevel"/>
    <w:tmpl w:val="63589DF8"/>
    <w:lvl w:ilvl="0">
      <w:start w:val="1"/>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20" w:hanging="720"/>
      </w:pPr>
    </w:lvl>
    <w:lvl w:ilvl="3">
      <w:start w:val="1"/>
      <w:numFmt w:val="decimal"/>
      <w:lvlText w:val="%1.%2.%3.%4"/>
      <w:lvlJc w:val="left"/>
      <w:pPr>
        <w:ind w:left="1384" w:hanging="864"/>
      </w:pPr>
      <w:rPr>
        <w:lang w:val="vi-VN"/>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1FD8618D"/>
    <w:multiLevelType w:val="hybridMultilevel"/>
    <w:tmpl w:val="C9160DB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1D7A55"/>
    <w:multiLevelType w:val="hybridMultilevel"/>
    <w:tmpl w:val="B39A9898"/>
    <w:lvl w:ilvl="0" w:tplc="7ADCE72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07198B"/>
    <w:multiLevelType w:val="multilevel"/>
    <w:tmpl w:val="4424980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7" w15:restartNumberingAfterBreak="0">
    <w:nsid w:val="2B2A15D5"/>
    <w:multiLevelType w:val="hybridMultilevel"/>
    <w:tmpl w:val="1D48CF76"/>
    <w:lvl w:ilvl="0" w:tplc="04090009">
      <w:start w:val="1"/>
      <w:numFmt w:val="bullet"/>
      <w:lvlText w:val=""/>
      <w:lvlJc w:val="left"/>
      <w:pPr>
        <w:ind w:left="1282" w:hanging="360"/>
      </w:pPr>
      <w:rPr>
        <w:rFonts w:ascii="Wingdings" w:hAnsi="Wingdings"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18" w15:restartNumberingAfterBreak="0">
    <w:nsid w:val="2D3B63F9"/>
    <w:multiLevelType w:val="hybridMultilevel"/>
    <w:tmpl w:val="41ACC350"/>
    <w:lvl w:ilvl="0" w:tplc="3A588FF0">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1636993"/>
    <w:multiLevelType w:val="hybridMultilevel"/>
    <w:tmpl w:val="D7F4433C"/>
    <w:lvl w:ilvl="0" w:tplc="3A588FF0">
      <w:start w:val="1"/>
      <w:numFmt w:val="decimal"/>
      <w:lvlText w:val="%1."/>
      <w:lvlJc w:val="left"/>
      <w:pPr>
        <w:ind w:left="360" w:hanging="360"/>
      </w:pPr>
      <w:rPr>
        <w:rFonts w:hint="default"/>
      </w:rPr>
    </w:lvl>
    <w:lvl w:ilvl="1" w:tplc="04090019" w:tentative="1">
      <w:start w:val="1"/>
      <w:numFmt w:val="lowerLetter"/>
      <w:lvlText w:val="%2."/>
      <w:lvlJc w:val="left"/>
      <w:pPr>
        <w:ind w:left="873" w:hanging="360"/>
      </w:pPr>
    </w:lvl>
    <w:lvl w:ilvl="2" w:tplc="0409001B" w:tentative="1">
      <w:start w:val="1"/>
      <w:numFmt w:val="lowerRoman"/>
      <w:lvlText w:val="%3."/>
      <w:lvlJc w:val="right"/>
      <w:pPr>
        <w:ind w:left="1593" w:hanging="180"/>
      </w:pPr>
    </w:lvl>
    <w:lvl w:ilvl="3" w:tplc="0409000F" w:tentative="1">
      <w:start w:val="1"/>
      <w:numFmt w:val="decimal"/>
      <w:lvlText w:val="%4."/>
      <w:lvlJc w:val="left"/>
      <w:pPr>
        <w:ind w:left="2313" w:hanging="360"/>
      </w:pPr>
    </w:lvl>
    <w:lvl w:ilvl="4" w:tplc="04090019" w:tentative="1">
      <w:start w:val="1"/>
      <w:numFmt w:val="lowerLetter"/>
      <w:lvlText w:val="%5."/>
      <w:lvlJc w:val="left"/>
      <w:pPr>
        <w:ind w:left="3033" w:hanging="360"/>
      </w:pPr>
    </w:lvl>
    <w:lvl w:ilvl="5" w:tplc="0409001B" w:tentative="1">
      <w:start w:val="1"/>
      <w:numFmt w:val="lowerRoman"/>
      <w:lvlText w:val="%6."/>
      <w:lvlJc w:val="right"/>
      <w:pPr>
        <w:ind w:left="3753" w:hanging="180"/>
      </w:pPr>
    </w:lvl>
    <w:lvl w:ilvl="6" w:tplc="0409000F" w:tentative="1">
      <w:start w:val="1"/>
      <w:numFmt w:val="decimal"/>
      <w:lvlText w:val="%7."/>
      <w:lvlJc w:val="left"/>
      <w:pPr>
        <w:ind w:left="4473" w:hanging="360"/>
      </w:pPr>
    </w:lvl>
    <w:lvl w:ilvl="7" w:tplc="04090019" w:tentative="1">
      <w:start w:val="1"/>
      <w:numFmt w:val="lowerLetter"/>
      <w:lvlText w:val="%8."/>
      <w:lvlJc w:val="left"/>
      <w:pPr>
        <w:ind w:left="5193" w:hanging="360"/>
      </w:pPr>
    </w:lvl>
    <w:lvl w:ilvl="8" w:tplc="0409001B" w:tentative="1">
      <w:start w:val="1"/>
      <w:numFmt w:val="lowerRoman"/>
      <w:lvlText w:val="%9."/>
      <w:lvlJc w:val="right"/>
      <w:pPr>
        <w:ind w:left="5913" w:hanging="180"/>
      </w:pPr>
    </w:lvl>
  </w:abstractNum>
  <w:abstractNum w:abstractNumId="20" w15:restartNumberingAfterBreak="0">
    <w:nsid w:val="366A40F0"/>
    <w:multiLevelType w:val="hybridMultilevel"/>
    <w:tmpl w:val="1FE2767C"/>
    <w:lvl w:ilvl="0" w:tplc="0D98C70A">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1" w15:restartNumberingAfterBreak="0">
    <w:nsid w:val="38252AC3"/>
    <w:multiLevelType w:val="hybridMultilevel"/>
    <w:tmpl w:val="6742E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B65D0B"/>
    <w:multiLevelType w:val="hybridMultilevel"/>
    <w:tmpl w:val="30B05288"/>
    <w:lvl w:ilvl="0" w:tplc="DF58D5B4">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BFB5010"/>
    <w:multiLevelType w:val="multilevel"/>
    <w:tmpl w:val="95F42C6A"/>
    <w:lvl w:ilvl="0">
      <w:start w:val="1"/>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44F071F5"/>
    <w:multiLevelType w:val="multilevel"/>
    <w:tmpl w:val="0409001D"/>
    <w:styleLink w:val="Style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4619763B"/>
    <w:multiLevelType w:val="hybridMultilevel"/>
    <w:tmpl w:val="22E63ED6"/>
    <w:lvl w:ilvl="0" w:tplc="855A35A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6A91641"/>
    <w:multiLevelType w:val="hybridMultilevel"/>
    <w:tmpl w:val="398E8E0E"/>
    <w:lvl w:ilvl="0" w:tplc="FCA4C800">
      <w:start w:val="1"/>
      <w:numFmt w:val="decimal"/>
      <w:pStyle w:val="Heading2"/>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7" w15:restartNumberingAfterBreak="0">
    <w:nsid w:val="4A78286A"/>
    <w:multiLevelType w:val="hybridMultilevel"/>
    <w:tmpl w:val="258CB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2B016B"/>
    <w:multiLevelType w:val="multilevel"/>
    <w:tmpl w:val="0CF2F432"/>
    <w:lvl w:ilvl="0">
      <w:start w:val="3"/>
      <w:numFmt w:val="decimal"/>
      <w:lvlText w:val="%1"/>
      <w:lvlJc w:val="left"/>
      <w:pPr>
        <w:ind w:left="375" w:hanging="375"/>
      </w:pPr>
      <w:rPr>
        <w:rFonts w:hint="default"/>
        <w:sz w:val="28"/>
      </w:rPr>
    </w:lvl>
    <w:lvl w:ilvl="1">
      <w:start w:val="1"/>
      <w:numFmt w:val="decimal"/>
      <w:lvlText w:val="%1.%2"/>
      <w:lvlJc w:val="left"/>
      <w:pPr>
        <w:ind w:left="375" w:hanging="375"/>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440" w:hanging="144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800" w:hanging="1800"/>
      </w:pPr>
      <w:rPr>
        <w:rFonts w:hint="default"/>
        <w:sz w:val="28"/>
      </w:rPr>
    </w:lvl>
    <w:lvl w:ilvl="8">
      <w:start w:val="1"/>
      <w:numFmt w:val="decimal"/>
      <w:lvlText w:val="%1.%2.%3.%4.%5.%6.%7.%8.%9"/>
      <w:lvlJc w:val="left"/>
      <w:pPr>
        <w:ind w:left="1800" w:hanging="1800"/>
      </w:pPr>
      <w:rPr>
        <w:rFonts w:hint="default"/>
        <w:sz w:val="28"/>
      </w:rPr>
    </w:lvl>
  </w:abstractNum>
  <w:abstractNum w:abstractNumId="29" w15:restartNumberingAfterBreak="0">
    <w:nsid w:val="4C48188F"/>
    <w:multiLevelType w:val="hybridMultilevel"/>
    <w:tmpl w:val="CA86F810"/>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30" w15:restartNumberingAfterBreak="0">
    <w:nsid w:val="51CF3AD1"/>
    <w:multiLevelType w:val="multilevel"/>
    <w:tmpl w:val="49B04524"/>
    <w:lvl w:ilvl="0">
      <w:start w:val="1"/>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51D81843"/>
    <w:multiLevelType w:val="multilevel"/>
    <w:tmpl w:val="887EBFC8"/>
    <w:lvl w:ilvl="0">
      <w:start w:val="2"/>
      <w:numFmt w:val="decimal"/>
      <w:lvlText w:val="%1"/>
      <w:lvlJc w:val="left"/>
      <w:pPr>
        <w:ind w:left="375" w:hanging="375"/>
      </w:pPr>
      <w:rPr>
        <w:rFonts w:hint="default"/>
      </w:rPr>
    </w:lvl>
    <w:lvl w:ilvl="1">
      <w:start w:val="3"/>
      <w:numFmt w:val="decimal"/>
      <w:pStyle w:val="Heading3"/>
      <w:lvlText w:val="%1.%2"/>
      <w:lvlJc w:val="left"/>
      <w:pPr>
        <w:ind w:left="1034" w:hanging="375"/>
      </w:pPr>
      <w:rPr>
        <w:rFonts w:hint="default"/>
      </w:rPr>
    </w:lvl>
    <w:lvl w:ilvl="2">
      <w:start w:val="1"/>
      <w:numFmt w:val="decimal"/>
      <w:lvlText w:val="%1.%2.%3"/>
      <w:lvlJc w:val="left"/>
      <w:pPr>
        <w:ind w:left="2038" w:hanging="720"/>
      </w:pPr>
      <w:rPr>
        <w:rFonts w:hint="default"/>
      </w:rPr>
    </w:lvl>
    <w:lvl w:ilvl="3">
      <w:start w:val="1"/>
      <w:numFmt w:val="decimal"/>
      <w:lvlText w:val="%1.%2.%3.%4"/>
      <w:lvlJc w:val="left"/>
      <w:pPr>
        <w:ind w:left="3057" w:hanging="1080"/>
      </w:pPr>
      <w:rPr>
        <w:rFonts w:hint="default"/>
      </w:rPr>
    </w:lvl>
    <w:lvl w:ilvl="4">
      <w:start w:val="1"/>
      <w:numFmt w:val="decimal"/>
      <w:lvlText w:val="%1.%2.%3.%4.%5"/>
      <w:lvlJc w:val="left"/>
      <w:pPr>
        <w:ind w:left="3716" w:hanging="1080"/>
      </w:pPr>
      <w:rPr>
        <w:rFonts w:hint="default"/>
      </w:rPr>
    </w:lvl>
    <w:lvl w:ilvl="5">
      <w:start w:val="1"/>
      <w:numFmt w:val="decimal"/>
      <w:lvlText w:val="%1.%2.%3.%4.%5.%6"/>
      <w:lvlJc w:val="left"/>
      <w:pPr>
        <w:ind w:left="4735" w:hanging="1440"/>
      </w:pPr>
      <w:rPr>
        <w:rFonts w:hint="default"/>
      </w:rPr>
    </w:lvl>
    <w:lvl w:ilvl="6">
      <w:start w:val="1"/>
      <w:numFmt w:val="decimal"/>
      <w:lvlText w:val="%1.%2.%3.%4.%5.%6.%7"/>
      <w:lvlJc w:val="left"/>
      <w:pPr>
        <w:ind w:left="5394" w:hanging="1440"/>
      </w:pPr>
      <w:rPr>
        <w:rFonts w:hint="default"/>
      </w:rPr>
    </w:lvl>
    <w:lvl w:ilvl="7">
      <w:start w:val="1"/>
      <w:numFmt w:val="decimal"/>
      <w:lvlText w:val="%1.%2.%3.%4.%5.%6.%7.%8"/>
      <w:lvlJc w:val="left"/>
      <w:pPr>
        <w:ind w:left="6413" w:hanging="1800"/>
      </w:pPr>
      <w:rPr>
        <w:rFonts w:hint="default"/>
      </w:rPr>
    </w:lvl>
    <w:lvl w:ilvl="8">
      <w:start w:val="1"/>
      <w:numFmt w:val="decimal"/>
      <w:lvlText w:val="%1.%2.%3.%4.%5.%6.%7.%8.%9"/>
      <w:lvlJc w:val="left"/>
      <w:pPr>
        <w:ind w:left="7432" w:hanging="2160"/>
      </w:pPr>
      <w:rPr>
        <w:rFonts w:hint="default"/>
      </w:rPr>
    </w:lvl>
  </w:abstractNum>
  <w:abstractNum w:abstractNumId="32" w15:restartNumberingAfterBreak="0">
    <w:nsid w:val="5655CF89"/>
    <w:multiLevelType w:val="singleLevel"/>
    <w:tmpl w:val="5655CF89"/>
    <w:lvl w:ilvl="0">
      <w:start w:val="1"/>
      <w:numFmt w:val="bullet"/>
      <w:lvlText w:val="−"/>
      <w:lvlJc w:val="left"/>
      <w:pPr>
        <w:tabs>
          <w:tab w:val="num" w:pos="420"/>
        </w:tabs>
        <w:ind w:left="420" w:hanging="420"/>
      </w:pPr>
      <w:rPr>
        <w:rFonts w:ascii="Arial" w:hAnsi="Arial" w:cs="Arial" w:hint="default"/>
      </w:rPr>
    </w:lvl>
  </w:abstractNum>
  <w:abstractNum w:abstractNumId="33" w15:restartNumberingAfterBreak="0">
    <w:nsid w:val="56763851"/>
    <w:multiLevelType w:val="hybridMultilevel"/>
    <w:tmpl w:val="17128A54"/>
    <w:lvl w:ilvl="0" w:tplc="F6EA2858">
      <w:start w:val="1"/>
      <w:numFmt w:val="decimal"/>
      <w:lvlText w:val="2.1.%1."/>
      <w:lvlJc w:val="left"/>
      <w:pPr>
        <w:ind w:left="3600" w:hanging="360"/>
      </w:pPr>
      <w:rPr>
        <w:rFonts w:ascii="Times New Roman" w:hAnsi="Times New Roman" w:cs="Times New Roman" w:hint="default"/>
        <w:sz w:val="26"/>
        <w:szCs w:val="26"/>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34" w15:restartNumberingAfterBreak="0">
    <w:nsid w:val="5B104350"/>
    <w:multiLevelType w:val="hybridMultilevel"/>
    <w:tmpl w:val="78BE82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F3713B2"/>
    <w:multiLevelType w:val="hybridMultilevel"/>
    <w:tmpl w:val="6C009332"/>
    <w:lvl w:ilvl="0" w:tplc="2DA68C6C">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112368A"/>
    <w:multiLevelType w:val="multilevel"/>
    <w:tmpl w:val="44249806"/>
    <w:lvl w:ilvl="0">
      <w:start w:val="2"/>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7" w15:restartNumberingAfterBreak="0">
    <w:nsid w:val="64F30DAA"/>
    <w:multiLevelType w:val="multilevel"/>
    <w:tmpl w:val="B4581E2C"/>
    <w:lvl w:ilvl="0">
      <w:start w:val="1"/>
      <w:numFmt w:val="bullet"/>
      <w:lvlText w:val=""/>
      <w:lvlJc w:val="left"/>
      <w:pPr>
        <w:tabs>
          <w:tab w:val="num" w:pos="1980"/>
        </w:tabs>
        <w:ind w:left="1980" w:hanging="360"/>
      </w:pPr>
      <w:rPr>
        <w:rFonts w:ascii="Symbol" w:hAnsi="Symbol" w:hint="default"/>
        <w:sz w:val="26"/>
        <w:szCs w:val="26"/>
      </w:rPr>
    </w:lvl>
    <w:lvl w:ilvl="1" w:tentative="1">
      <w:start w:val="1"/>
      <w:numFmt w:val="bullet"/>
      <w:lvlText w:val="o"/>
      <w:lvlJc w:val="left"/>
      <w:pPr>
        <w:tabs>
          <w:tab w:val="num" w:pos="2700"/>
        </w:tabs>
        <w:ind w:left="2700" w:hanging="360"/>
      </w:pPr>
      <w:rPr>
        <w:rFonts w:ascii="Courier New" w:hAnsi="Courier New" w:hint="default"/>
        <w:sz w:val="20"/>
      </w:rPr>
    </w:lvl>
    <w:lvl w:ilvl="2" w:tentative="1">
      <w:start w:val="1"/>
      <w:numFmt w:val="bullet"/>
      <w:lvlText w:val=""/>
      <w:lvlJc w:val="left"/>
      <w:pPr>
        <w:tabs>
          <w:tab w:val="num" w:pos="3420"/>
        </w:tabs>
        <w:ind w:left="3420" w:hanging="360"/>
      </w:pPr>
      <w:rPr>
        <w:rFonts w:ascii="Wingdings" w:hAnsi="Wingdings" w:hint="default"/>
        <w:sz w:val="20"/>
      </w:rPr>
    </w:lvl>
    <w:lvl w:ilvl="3" w:tentative="1">
      <w:start w:val="1"/>
      <w:numFmt w:val="bullet"/>
      <w:lvlText w:val=""/>
      <w:lvlJc w:val="left"/>
      <w:pPr>
        <w:tabs>
          <w:tab w:val="num" w:pos="4140"/>
        </w:tabs>
        <w:ind w:left="4140" w:hanging="360"/>
      </w:pPr>
      <w:rPr>
        <w:rFonts w:ascii="Wingdings" w:hAnsi="Wingdings" w:hint="default"/>
        <w:sz w:val="20"/>
      </w:rPr>
    </w:lvl>
    <w:lvl w:ilvl="4" w:tentative="1">
      <w:start w:val="1"/>
      <w:numFmt w:val="bullet"/>
      <w:lvlText w:val=""/>
      <w:lvlJc w:val="left"/>
      <w:pPr>
        <w:tabs>
          <w:tab w:val="num" w:pos="4860"/>
        </w:tabs>
        <w:ind w:left="4860" w:hanging="360"/>
      </w:pPr>
      <w:rPr>
        <w:rFonts w:ascii="Wingdings" w:hAnsi="Wingdings" w:hint="default"/>
        <w:sz w:val="20"/>
      </w:rPr>
    </w:lvl>
    <w:lvl w:ilvl="5" w:tentative="1">
      <w:start w:val="1"/>
      <w:numFmt w:val="bullet"/>
      <w:lvlText w:val=""/>
      <w:lvlJc w:val="left"/>
      <w:pPr>
        <w:tabs>
          <w:tab w:val="num" w:pos="5580"/>
        </w:tabs>
        <w:ind w:left="5580" w:hanging="360"/>
      </w:pPr>
      <w:rPr>
        <w:rFonts w:ascii="Wingdings" w:hAnsi="Wingdings" w:hint="default"/>
        <w:sz w:val="20"/>
      </w:rPr>
    </w:lvl>
    <w:lvl w:ilvl="6" w:tentative="1">
      <w:start w:val="1"/>
      <w:numFmt w:val="bullet"/>
      <w:lvlText w:val=""/>
      <w:lvlJc w:val="left"/>
      <w:pPr>
        <w:tabs>
          <w:tab w:val="num" w:pos="6300"/>
        </w:tabs>
        <w:ind w:left="6300" w:hanging="360"/>
      </w:pPr>
      <w:rPr>
        <w:rFonts w:ascii="Wingdings" w:hAnsi="Wingdings" w:hint="default"/>
        <w:sz w:val="20"/>
      </w:rPr>
    </w:lvl>
    <w:lvl w:ilvl="7" w:tentative="1">
      <w:start w:val="1"/>
      <w:numFmt w:val="bullet"/>
      <w:lvlText w:val=""/>
      <w:lvlJc w:val="left"/>
      <w:pPr>
        <w:tabs>
          <w:tab w:val="num" w:pos="7020"/>
        </w:tabs>
        <w:ind w:left="7020" w:hanging="360"/>
      </w:pPr>
      <w:rPr>
        <w:rFonts w:ascii="Wingdings" w:hAnsi="Wingdings" w:hint="default"/>
        <w:sz w:val="20"/>
      </w:rPr>
    </w:lvl>
    <w:lvl w:ilvl="8" w:tentative="1">
      <w:start w:val="1"/>
      <w:numFmt w:val="bullet"/>
      <w:lvlText w:val=""/>
      <w:lvlJc w:val="left"/>
      <w:pPr>
        <w:tabs>
          <w:tab w:val="num" w:pos="7740"/>
        </w:tabs>
        <w:ind w:left="7740" w:hanging="360"/>
      </w:pPr>
      <w:rPr>
        <w:rFonts w:ascii="Wingdings" w:hAnsi="Wingdings" w:hint="default"/>
        <w:sz w:val="20"/>
      </w:rPr>
    </w:lvl>
  </w:abstractNum>
  <w:abstractNum w:abstractNumId="38" w15:restartNumberingAfterBreak="0">
    <w:nsid w:val="668C6450"/>
    <w:multiLevelType w:val="hybridMultilevel"/>
    <w:tmpl w:val="21E6CEC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39" w15:restartNumberingAfterBreak="0">
    <w:nsid w:val="684E4A85"/>
    <w:multiLevelType w:val="hybridMultilevel"/>
    <w:tmpl w:val="182EEB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DE1BF0"/>
    <w:multiLevelType w:val="hybridMultilevel"/>
    <w:tmpl w:val="0ABE6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EE21F49"/>
    <w:multiLevelType w:val="multilevel"/>
    <w:tmpl w:val="0D78FEEA"/>
    <w:lvl w:ilvl="0">
      <w:start w:val="1"/>
      <w:numFmt w:val="decimal"/>
      <w:lvlText w:val="%1."/>
      <w:lvlJc w:val="left"/>
      <w:pPr>
        <w:ind w:left="720" w:hanging="360"/>
      </w:pPr>
      <w:rPr>
        <w:rFonts w:hint="default"/>
      </w:r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2" w15:restartNumberingAfterBreak="0">
    <w:nsid w:val="6F055A6C"/>
    <w:multiLevelType w:val="hybridMultilevel"/>
    <w:tmpl w:val="36805A42"/>
    <w:lvl w:ilvl="0" w:tplc="04090001">
      <w:start w:val="1"/>
      <w:numFmt w:val="bullet"/>
      <w:lvlText w:val=""/>
      <w:lvlJc w:val="left"/>
      <w:pPr>
        <w:ind w:left="1282" w:hanging="360"/>
      </w:pPr>
      <w:rPr>
        <w:rFonts w:ascii="Symbol" w:hAnsi="Symbol" w:hint="default"/>
      </w:rPr>
    </w:lvl>
    <w:lvl w:ilvl="1" w:tplc="04090003" w:tentative="1">
      <w:start w:val="1"/>
      <w:numFmt w:val="bullet"/>
      <w:lvlText w:val="o"/>
      <w:lvlJc w:val="left"/>
      <w:pPr>
        <w:ind w:left="2002" w:hanging="360"/>
      </w:pPr>
      <w:rPr>
        <w:rFonts w:ascii="Courier New" w:hAnsi="Courier New" w:cs="Courier New" w:hint="default"/>
      </w:rPr>
    </w:lvl>
    <w:lvl w:ilvl="2" w:tplc="04090005" w:tentative="1">
      <w:start w:val="1"/>
      <w:numFmt w:val="bullet"/>
      <w:lvlText w:val=""/>
      <w:lvlJc w:val="left"/>
      <w:pPr>
        <w:ind w:left="2722" w:hanging="360"/>
      </w:pPr>
      <w:rPr>
        <w:rFonts w:ascii="Wingdings" w:hAnsi="Wingdings" w:hint="default"/>
      </w:rPr>
    </w:lvl>
    <w:lvl w:ilvl="3" w:tplc="04090001" w:tentative="1">
      <w:start w:val="1"/>
      <w:numFmt w:val="bullet"/>
      <w:lvlText w:val=""/>
      <w:lvlJc w:val="left"/>
      <w:pPr>
        <w:ind w:left="3442" w:hanging="360"/>
      </w:pPr>
      <w:rPr>
        <w:rFonts w:ascii="Symbol" w:hAnsi="Symbol" w:hint="default"/>
      </w:rPr>
    </w:lvl>
    <w:lvl w:ilvl="4" w:tplc="04090003" w:tentative="1">
      <w:start w:val="1"/>
      <w:numFmt w:val="bullet"/>
      <w:lvlText w:val="o"/>
      <w:lvlJc w:val="left"/>
      <w:pPr>
        <w:ind w:left="4162" w:hanging="360"/>
      </w:pPr>
      <w:rPr>
        <w:rFonts w:ascii="Courier New" w:hAnsi="Courier New" w:cs="Courier New" w:hint="default"/>
      </w:rPr>
    </w:lvl>
    <w:lvl w:ilvl="5" w:tplc="04090005" w:tentative="1">
      <w:start w:val="1"/>
      <w:numFmt w:val="bullet"/>
      <w:lvlText w:val=""/>
      <w:lvlJc w:val="left"/>
      <w:pPr>
        <w:ind w:left="4882" w:hanging="360"/>
      </w:pPr>
      <w:rPr>
        <w:rFonts w:ascii="Wingdings" w:hAnsi="Wingdings" w:hint="default"/>
      </w:rPr>
    </w:lvl>
    <w:lvl w:ilvl="6" w:tplc="04090001" w:tentative="1">
      <w:start w:val="1"/>
      <w:numFmt w:val="bullet"/>
      <w:lvlText w:val=""/>
      <w:lvlJc w:val="left"/>
      <w:pPr>
        <w:ind w:left="5602" w:hanging="360"/>
      </w:pPr>
      <w:rPr>
        <w:rFonts w:ascii="Symbol" w:hAnsi="Symbol" w:hint="default"/>
      </w:rPr>
    </w:lvl>
    <w:lvl w:ilvl="7" w:tplc="04090003" w:tentative="1">
      <w:start w:val="1"/>
      <w:numFmt w:val="bullet"/>
      <w:lvlText w:val="o"/>
      <w:lvlJc w:val="left"/>
      <w:pPr>
        <w:ind w:left="6322" w:hanging="360"/>
      </w:pPr>
      <w:rPr>
        <w:rFonts w:ascii="Courier New" w:hAnsi="Courier New" w:cs="Courier New" w:hint="default"/>
      </w:rPr>
    </w:lvl>
    <w:lvl w:ilvl="8" w:tplc="04090005" w:tentative="1">
      <w:start w:val="1"/>
      <w:numFmt w:val="bullet"/>
      <w:lvlText w:val=""/>
      <w:lvlJc w:val="left"/>
      <w:pPr>
        <w:ind w:left="7042" w:hanging="360"/>
      </w:pPr>
      <w:rPr>
        <w:rFonts w:ascii="Wingdings" w:hAnsi="Wingdings" w:hint="default"/>
      </w:rPr>
    </w:lvl>
  </w:abstractNum>
  <w:abstractNum w:abstractNumId="43" w15:restartNumberingAfterBreak="0">
    <w:nsid w:val="6F5E3661"/>
    <w:multiLevelType w:val="hybridMultilevel"/>
    <w:tmpl w:val="FA3EA3D4"/>
    <w:lvl w:ilvl="0" w:tplc="4FC0E850">
      <w:start w:val="1"/>
      <w:numFmt w:val="bullet"/>
      <w:lvlText w:val="-"/>
      <w:lvlJc w:val="left"/>
      <w:pPr>
        <w:ind w:left="855" w:hanging="360"/>
      </w:pPr>
      <w:rPr>
        <w:rFonts w:ascii="Times New Roman" w:eastAsia="Calibri" w:hAnsi="Times New Roman" w:cs="Times New Roman" w:hint="default"/>
      </w:rPr>
    </w:lvl>
    <w:lvl w:ilvl="1" w:tplc="042A0003" w:tentative="1">
      <w:start w:val="1"/>
      <w:numFmt w:val="bullet"/>
      <w:lvlText w:val="o"/>
      <w:lvlJc w:val="left"/>
      <w:pPr>
        <w:ind w:left="1575" w:hanging="360"/>
      </w:pPr>
      <w:rPr>
        <w:rFonts w:ascii="Courier New" w:hAnsi="Courier New" w:cs="Courier New" w:hint="default"/>
      </w:rPr>
    </w:lvl>
    <w:lvl w:ilvl="2" w:tplc="042A0005" w:tentative="1">
      <w:start w:val="1"/>
      <w:numFmt w:val="bullet"/>
      <w:lvlText w:val=""/>
      <w:lvlJc w:val="left"/>
      <w:pPr>
        <w:ind w:left="2295" w:hanging="360"/>
      </w:pPr>
      <w:rPr>
        <w:rFonts w:ascii="Wingdings" w:hAnsi="Wingdings" w:hint="default"/>
      </w:rPr>
    </w:lvl>
    <w:lvl w:ilvl="3" w:tplc="042A0001" w:tentative="1">
      <w:start w:val="1"/>
      <w:numFmt w:val="bullet"/>
      <w:lvlText w:val=""/>
      <w:lvlJc w:val="left"/>
      <w:pPr>
        <w:ind w:left="3015" w:hanging="360"/>
      </w:pPr>
      <w:rPr>
        <w:rFonts w:ascii="Symbol" w:hAnsi="Symbol" w:hint="default"/>
      </w:rPr>
    </w:lvl>
    <w:lvl w:ilvl="4" w:tplc="042A0003" w:tentative="1">
      <w:start w:val="1"/>
      <w:numFmt w:val="bullet"/>
      <w:lvlText w:val="o"/>
      <w:lvlJc w:val="left"/>
      <w:pPr>
        <w:ind w:left="3735" w:hanging="360"/>
      </w:pPr>
      <w:rPr>
        <w:rFonts w:ascii="Courier New" w:hAnsi="Courier New" w:cs="Courier New" w:hint="default"/>
      </w:rPr>
    </w:lvl>
    <w:lvl w:ilvl="5" w:tplc="042A0005" w:tentative="1">
      <w:start w:val="1"/>
      <w:numFmt w:val="bullet"/>
      <w:lvlText w:val=""/>
      <w:lvlJc w:val="left"/>
      <w:pPr>
        <w:ind w:left="4455" w:hanging="360"/>
      </w:pPr>
      <w:rPr>
        <w:rFonts w:ascii="Wingdings" w:hAnsi="Wingdings" w:hint="default"/>
      </w:rPr>
    </w:lvl>
    <w:lvl w:ilvl="6" w:tplc="042A0001" w:tentative="1">
      <w:start w:val="1"/>
      <w:numFmt w:val="bullet"/>
      <w:lvlText w:val=""/>
      <w:lvlJc w:val="left"/>
      <w:pPr>
        <w:ind w:left="5175" w:hanging="360"/>
      </w:pPr>
      <w:rPr>
        <w:rFonts w:ascii="Symbol" w:hAnsi="Symbol" w:hint="default"/>
      </w:rPr>
    </w:lvl>
    <w:lvl w:ilvl="7" w:tplc="042A0003" w:tentative="1">
      <w:start w:val="1"/>
      <w:numFmt w:val="bullet"/>
      <w:lvlText w:val="o"/>
      <w:lvlJc w:val="left"/>
      <w:pPr>
        <w:ind w:left="5895" w:hanging="360"/>
      </w:pPr>
      <w:rPr>
        <w:rFonts w:ascii="Courier New" w:hAnsi="Courier New" w:cs="Courier New" w:hint="default"/>
      </w:rPr>
    </w:lvl>
    <w:lvl w:ilvl="8" w:tplc="042A0005" w:tentative="1">
      <w:start w:val="1"/>
      <w:numFmt w:val="bullet"/>
      <w:lvlText w:val=""/>
      <w:lvlJc w:val="left"/>
      <w:pPr>
        <w:ind w:left="6615" w:hanging="360"/>
      </w:pPr>
      <w:rPr>
        <w:rFonts w:ascii="Wingdings" w:hAnsi="Wingdings" w:hint="default"/>
      </w:rPr>
    </w:lvl>
  </w:abstractNum>
  <w:abstractNum w:abstractNumId="44" w15:restartNumberingAfterBreak="0">
    <w:nsid w:val="70F709B9"/>
    <w:multiLevelType w:val="multilevel"/>
    <w:tmpl w:val="73528904"/>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5" w15:restartNumberingAfterBreak="0">
    <w:nsid w:val="73E317E5"/>
    <w:multiLevelType w:val="hybridMultilevel"/>
    <w:tmpl w:val="5BFE7746"/>
    <w:lvl w:ilvl="0" w:tplc="95B6D244">
      <w:start w:val="1"/>
      <w:numFmt w:val="decimal"/>
      <w:lvlText w:val="%1."/>
      <w:lvlJc w:val="left"/>
      <w:pPr>
        <w:ind w:left="360" w:hanging="36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7A1C5EE0"/>
    <w:multiLevelType w:val="hybridMultilevel"/>
    <w:tmpl w:val="0C4E811A"/>
    <w:lvl w:ilvl="0" w:tplc="A2CE308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E572A54"/>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decimal"/>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8" w15:restartNumberingAfterBreak="0">
    <w:nsid w:val="7F6B0CCD"/>
    <w:multiLevelType w:val="hybridMultilevel"/>
    <w:tmpl w:val="80AE0532"/>
    <w:lvl w:ilvl="0" w:tplc="A2CE308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9" w15:restartNumberingAfterBreak="0">
    <w:nsid w:val="7FDE38F2"/>
    <w:multiLevelType w:val="hybridMultilevel"/>
    <w:tmpl w:val="91B09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FFE04B5"/>
    <w:multiLevelType w:val="multilevel"/>
    <w:tmpl w:val="E9D4F5C8"/>
    <w:lvl w:ilvl="0">
      <w:start w:val="1"/>
      <w:numFmt w:val="decimal"/>
      <w:lvlText w:val="1.%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3"/>
  </w:num>
  <w:num w:numId="3">
    <w:abstractNumId w:val="26"/>
  </w:num>
  <w:num w:numId="4">
    <w:abstractNumId w:val="24"/>
  </w:num>
  <w:num w:numId="5">
    <w:abstractNumId w:val="47"/>
  </w:num>
  <w:num w:numId="6">
    <w:abstractNumId w:val="30"/>
  </w:num>
  <w:num w:numId="7">
    <w:abstractNumId w:val="20"/>
  </w:num>
  <w:num w:numId="8">
    <w:abstractNumId w:val="43"/>
  </w:num>
  <w:num w:numId="9">
    <w:abstractNumId w:val="28"/>
  </w:num>
  <w:num w:numId="10">
    <w:abstractNumId w:val="8"/>
  </w:num>
  <w:num w:numId="11">
    <w:abstractNumId w:val="23"/>
  </w:num>
  <w:num w:numId="12">
    <w:abstractNumId w:val="33"/>
  </w:num>
  <w:num w:numId="13">
    <w:abstractNumId w:val="38"/>
  </w:num>
  <w:num w:numId="14">
    <w:abstractNumId w:val="49"/>
  </w:num>
  <w:num w:numId="15">
    <w:abstractNumId w:val="27"/>
  </w:num>
  <w:num w:numId="16">
    <w:abstractNumId w:val="37"/>
  </w:num>
  <w:num w:numId="17">
    <w:abstractNumId w:val="22"/>
  </w:num>
  <w:num w:numId="18">
    <w:abstractNumId w:val="7"/>
  </w:num>
  <w:num w:numId="19">
    <w:abstractNumId w:val="39"/>
  </w:num>
  <w:num w:numId="20">
    <w:abstractNumId w:val="3"/>
  </w:num>
  <w:num w:numId="21">
    <w:abstractNumId w:val="41"/>
  </w:num>
  <w:num w:numId="22">
    <w:abstractNumId w:val="4"/>
  </w:num>
  <w:num w:numId="23">
    <w:abstractNumId w:val="17"/>
  </w:num>
  <w:num w:numId="24">
    <w:abstractNumId w:val="29"/>
  </w:num>
  <w:num w:numId="25">
    <w:abstractNumId w:val="42"/>
  </w:num>
  <w:num w:numId="26">
    <w:abstractNumId w:val="14"/>
  </w:num>
  <w:num w:numId="27">
    <w:abstractNumId w:val="40"/>
  </w:num>
  <w:num w:numId="28">
    <w:abstractNumId w:val="25"/>
  </w:num>
  <w:num w:numId="29">
    <w:abstractNumId w:val="10"/>
  </w:num>
  <w:num w:numId="30">
    <w:abstractNumId w:val="21"/>
  </w:num>
  <w:num w:numId="31">
    <w:abstractNumId w:val="18"/>
  </w:num>
  <w:num w:numId="32">
    <w:abstractNumId w:val="48"/>
  </w:num>
  <w:num w:numId="33">
    <w:abstractNumId w:val="11"/>
  </w:num>
  <w:num w:numId="34">
    <w:abstractNumId w:val="46"/>
  </w:num>
  <w:num w:numId="35">
    <w:abstractNumId w:val="50"/>
  </w:num>
  <w:num w:numId="36">
    <w:abstractNumId w:val="19"/>
  </w:num>
  <w:num w:numId="37">
    <w:abstractNumId w:val="15"/>
  </w:num>
  <w:num w:numId="38">
    <w:abstractNumId w:val="5"/>
  </w:num>
  <w:num w:numId="39">
    <w:abstractNumId w:val="44"/>
  </w:num>
  <w:num w:numId="40">
    <w:abstractNumId w:val="45"/>
  </w:num>
  <w:num w:numId="41">
    <w:abstractNumId w:val="32"/>
  </w:num>
  <w:num w:numId="42">
    <w:abstractNumId w:val="6"/>
  </w:num>
  <w:num w:numId="43">
    <w:abstractNumId w:val="34"/>
  </w:num>
  <w:num w:numId="44">
    <w:abstractNumId w:val="35"/>
  </w:num>
  <w:num w:numId="45">
    <w:abstractNumId w:val="12"/>
  </w:num>
  <w:num w:numId="46">
    <w:abstractNumId w:val="31"/>
  </w:num>
  <w:num w:numId="47">
    <w:abstractNumId w:val="16"/>
  </w:num>
  <w:num w:numId="48">
    <w:abstractNumId w:val="26"/>
  </w:num>
  <w:num w:numId="49">
    <w:abstractNumId w:val="3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efaultTabStop w:val="720"/>
  <w:drawingGridHorizontalSpacing w:val="13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87622"/>
    <w:rsid w:val="00000688"/>
    <w:rsid w:val="000009C0"/>
    <w:rsid w:val="00002A20"/>
    <w:rsid w:val="00002B2C"/>
    <w:rsid w:val="00003CFC"/>
    <w:rsid w:val="000043B0"/>
    <w:rsid w:val="00004E28"/>
    <w:rsid w:val="00005038"/>
    <w:rsid w:val="00005823"/>
    <w:rsid w:val="00007083"/>
    <w:rsid w:val="00007ACD"/>
    <w:rsid w:val="00010B8C"/>
    <w:rsid w:val="00010DA3"/>
    <w:rsid w:val="00011CEE"/>
    <w:rsid w:val="00015269"/>
    <w:rsid w:val="00020625"/>
    <w:rsid w:val="00021BCA"/>
    <w:rsid w:val="00023B2A"/>
    <w:rsid w:val="00026777"/>
    <w:rsid w:val="00030481"/>
    <w:rsid w:val="00030C13"/>
    <w:rsid w:val="0003199F"/>
    <w:rsid w:val="00032775"/>
    <w:rsid w:val="00033094"/>
    <w:rsid w:val="0003380B"/>
    <w:rsid w:val="00034287"/>
    <w:rsid w:val="000379A7"/>
    <w:rsid w:val="00040986"/>
    <w:rsid w:val="000410EF"/>
    <w:rsid w:val="00041315"/>
    <w:rsid w:val="00041424"/>
    <w:rsid w:val="000417ED"/>
    <w:rsid w:val="00042405"/>
    <w:rsid w:val="0004314A"/>
    <w:rsid w:val="00047526"/>
    <w:rsid w:val="00047596"/>
    <w:rsid w:val="00047791"/>
    <w:rsid w:val="00050CB0"/>
    <w:rsid w:val="00053BCD"/>
    <w:rsid w:val="00054424"/>
    <w:rsid w:val="00056085"/>
    <w:rsid w:val="00056636"/>
    <w:rsid w:val="000573D9"/>
    <w:rsid w:val="00060546"/>
    <w:rsid w:val="000615A5"/>
    <w:rsid w:val="00061FA4"/>
    <w:rsid w:val="0006305D"/>
    <w:rsid w:val="00066681"/>
    <w:rsid w:val="00067B3A"/>
    <w:rsid w:val="000750BA"/>
    <w:rsid w:val="000760BF"/>
    <w:rsid w:val="00080F18"/>
    <w:rsid w:val="00083C21"/>
    <w:rsid w:val="00090098"/>
    <w:rsid w:val="000918E2"/>
    <w:rsid w:val="00093129"/>
    <w:rsid w:val="000937E0"/>
    <w:rsid w:val="0009417B"/>
    <w:rsid w:val="000A0AB2"/>
    <w:rsid w:val="000A2228"/>
    <w:rsid w:val="000A2743"/>
    <w:rsid w:val="000A280A"/>
    <w:rsid w:val="000A2C9C"/>
    <w:rsid w:val="000A3707"/>
    <w:rsid w:val="000A424B"/>
    <w:rsid w:val="000A585C"/>
    <w:rsid w:val="000A7A7E"/>
    <w:rsid w:val="000B1C72"/>
    <w:rsid w:val="000B3936"/>
    <w:rsid w:val="000B5938"/>
    <w:rsid w:val="000B59B8"/>
    <w:rsid w:val="000B625D"/>
    <w:rsid w:val="000B7F19"/>
    <w:rsid w:val="000C3BCC"/>
    <w:rsid w:val="000C3D73"/>
    <w:rsid w:val="000C48AA"/>
    <w:rsid w:val="000C4C6D"/>
    <w:rsid w:val="000C6A06"/>
    <w:rsid w:val="000C7254"/>
    <w:rsid w:val="000D029D"/>
    <w:rsid w:val="000D112F"/>
    <w:rsid w:val="000D17EC"/>
    <w:rsid w:val="000D21EC"/>
    <w:rsid w:val="000D2712"/>
    <w:rsid w:val="000D5064"/>
    <w:rsid w:val="000D6404"/>
    <w:rsid w:val="000D76DA"/>
    <w:rsid w:val="000D7CDC"/>
    <w:rsid w:val="000E20A3"/>
    <w:rsid w:val="000E38A4"/>
    <w:rsid w:val="000E3C57"/>
    <w:rsid w:val="000E57B9"/>
    <w:rsid w:val="000E68E9"/>
    <w:rsid w:val="000E7A8B"/>
    <w:rsid w:val="000F3EA6"/>
    <w:rsid w:val="000F4A08"/>
    <w:rsid w:val="000F4A36"/>
    <w:rsid w:val="000F53C7"/>
    <w:rsid w:val="001015B8"/>
    <w:rsid w:val="00101CEE"/>
    <w:rsid w:val="00102139"/>
    <w:rsid w:val="00102953"/>
    <w:rsid w:val="001040C5"/>
    <w:rsid w:val="0010626E"/>
    <w:rsid w:val="001117B0"/>
    <w:rsid w:val="00113878"/>
    <w:rsid w:val="00113B5A"/>
    <w:rsid w:val="00113CD9"/>
    <w:rsid w:val="00114330"/>
    <w:rsid w:val="001154D8"/>
    <w:rsid w:val="00117F8F"/>
    <w:rsid w:val="00120AA0"/>
    <w:rsid w:val="00120C84"/>
    <w:rsid w:val="00121923"/>
    <w:rsid w:val="00121A92"/>
    <w:rsid w:val="00121DE4"/>
    <w:rsid w:val="0012336F"/>
    <w:rsid w:val="0012528A"/>
    <w:rsid w:val="0012660D"/>
    <w:rsid w:val="00127C62"/>
    <w:rsid w:val="0013096B"/>
    <w:rsid w:val="00130CBA"/>
    <w:rsid w:val="00131F9E"/>
    <w:rsid w:val="001327AD"/>
    <w:rsid w:val="00132DE4"/>
    <w:rsid w:val="0013475F"/>
    <w:rsid w:val="00134EDC"/>
    <w:rsid w:val="001351B9"/>
    <w:rsid w:val="00136725"/>
    <w:rsid w:val="0014012C"/>
    <w:rsid w:val="00140E81"/>
    <w:rsid w:val="00141D20"/>
    <w:rsid w:val="0014247A"/>
    <w:rsid w:val="00142C58"/>
    <w:rsid w:val="0014411B"/>
    <w:rsid w:val="00144ADF"/>
    <w:rsid w:val="00147EF6"/>
    <w:rsid w:val="0015078F"/>
    <w:rsid w:val="00150D1D"/>
    <w:rsid w:val="001538FD"/>
    <w:rsid w:val="00157C8E"/>
    <w:rsid w:val="001636B6"/>
    <w:rsid w:val="001638E3"/>
    <w:rsid w:val="00166BA5"/>
    <w:rsid w:val="00167244"/>
    <w:rsid w:val="00176982"/>
    <w:rsid w:val="00180CD4"/>
    <w:rsid w:val="001820C4"/>
    <w:rsid w:val="00182262"/>
    <w:rsid w:val="00185B8B"/>
    <w:rsid w:val="00185E7B"/>
    <w:rsid w:val="00192ABB"/>
    <w:rsid w:val="001964A9"/>
    <w:rsid w:val="0019798A"/>
    <w:rsid w:val="001A03CC"/>
    <w:rsid w:val="001A09E2"/>
    <w:rsid w:val="001A141A"/>
    <w:rsid w:val="001A26F8"/>
    <w:rsid w:val="001A3826"/>
    <w:rsid w:val="001A722B"/>
    <w:rsid w:val="001B22CF"/>
    <w:rsid w:val="001B2E91"/>
    <w:rsid w:val="001B345F"/>
    <w:rsid w:val="001B6E5D"/>
    <w:rsid w:val="001B7040"/>
    <w:rsid w:val="001B71BE"/>
    <w:rsid w:val="001C16DB"/>
    <w:rsid w:val="001C4318"/>
    <w:rsid w:val="001C5312"/>
    <w:rsid w:val="001C656B"/>
    <w:rsid w:val="001C7236"/>
    <w:rsid w:val="001D25CB"/>
    <w:rsid w:val="001D4761"/>
    <w:rsid w:val="001E02E4"/>
    <w:rsid w:val="001E0453"/>
    <w:rsid w:val="001E0F76"/>
    <w:rsid w:val="001E19F4"/>
    <w:rsid w:val="001E2172"/>
    <w:rsid w:val="001E3D7D"/>
    <w:rsid w:val="001E6408"/>
    <w:rsid w:val="001E6624"/>
    <w:rsid w:val="001E7475"/>
    <w:rsid w:val="001E7B37"/>
    <w:rsid w:val="001F090B"/>
    <w:rsid w:val="001F285F"/>
    <w:rsid w:val="001F37A8"/>
    <w:rsid w:val="001F39B6"/>
    <w:rsid w:val="001F5EB6"/>
    <w:rsid w:val="001F6007"/>
    <w:rsid w:val="001F61DC"/>
    <w:rsid w:val="001F62F4"/>
    <w:rsid w:val="001F7093"/>
    <w:rsid w:val="00200672"/>
    <w:rsid w:val="0020267C"/>
    <w:rsid w:val="0020396C"/>
    <w:rsid w:val="002052D2"/>
    <w:rsid w:val="00207DF6"/>
    <w:rsid w:val="00211D71"/>
    <w:rsid w:val="00213681"/>
    <w:rsid w:val="0021446E"/>
    <w:rsid w:val="0021575A"/>
    <w:rsid w:val="00216F39"/>
    <w:rsid w:val="002206FD"/>
    <w:rsid w:val="00222DD4"/>
    <w:rsid w:val="00225233"/>
    <w:rsid w:val="0022538D"/>
    <w:rsid w:val="00227476"/>
    <w:rsid w:val="00230276"/>
    <w:rsid w:val="00230A06"/>
    <w:rsid w:val="00231CBB"/>
    <w:rsid w:val="0023244C"/>
    <w:rsid w:val="00232E96"/>
    <w:rsid w:val="00233CF4"/>
    <w:rsid w:val="00235A09"/>
    <w:rsid w:val="00236122"/>
    <w:rsid w:val="002372E6"/>
    <w:rsid w:val="00240173"/>
    <w:rsid w:val="00241CBE"/>
    <w:rsid w:val="0024367B"/>
    <w:rsid w:val="00245410"/>
    <w:rsid w:val="00247796"/>
    <w:rsid w:val="002518B5"/>
    <w:rsid w:val="00251CC5"/>
    <w:rsid w:val="002526C0"/>
    <w:rsid w:val="00253D8C"/>
    <w:rsid w:val="00254CCD"/>
    <w:rsid w:val="00257188"/>
    <w:rsid w:val="00262691"/>
    <w:rsid w:val="002626B1"/>
    <w:rsid w:val="00263B44"/>
    <w:rsid w:val="00264191"/>
    <w:rsid w:val="00264725"/>
    <w:rsid w:val="0026589D"/>
    <w:rsid w:val="00266BD0"/>
    <w:rsid w:val="002672E2"/>
    <w:rsid w:val="00271093"/>
    <w:rsid w:val="00271B0C"/>
    <w:rsid w:val="00271FC6"/>
    <w:rsid w:val="00272998"/>
    <w:rsid w:val="00274597"/>
    <w:rsid w:val="00277257"/>
    <w:rsid w:val="002778A2"/>
    <w:rsid w:val="0028006B"/>
    <w:rsid w:val="00280455"/>
    <w:rsid w:val="00280A73"/>
    <w:rsid w:val="002834D5"/>
    <w:rsid w:val="00286247"/>
    <w:rsid w:val="002864CE"/>
    <w:rsid w:val="002940DE"/>
    <w:rsid w:val="00294D47"/>
    <w:rsid w:val="00295CD3"/>
    <w:rsid w:val="00296994"/>
    <w:rsid w:val="002A03AD"/>
    <w:rsid w:val="002A0D86"/>
    <w:rsid w:val="002A1142"/>
    <w:rsid w:val="002A116B"/>
    <w:rsid w:val="002A1B3F"/>
    <w:rsid w:val="002A2272"/>
    <w:rsid w:val="002A32C7"/>
    <w:rsid w:val="002A3A74"/>
    <w:rsid w:val="002A3B82"/>
    <w:rsid w:val="002A523D"/>
    <w:rsid w:val="002A5D65"/>
    <w:rsid w:val="002A5FA8"/>
    <w:rsid w:val="002B0CFA"/>
    <w:rsid w:val="002B2695"/>
    <w:rsid w:val="002B313D"/>
    <w:rsid w:val="002B37AB"/>
    <w:rsid w:val="002B38FB"/>
    <w:rsid w:val="002B40F9"/>
    <w:rsid w:val="002B7DC3"/>
    <w:rsid w:val="002B7F10"/>
    <w:rsid w:val="002C28FE"/>
    <w:rsid w:val="002C2DC0"/>
    <w:rsid w:val="002C2EF3"/>
    <w:rsid w:val="002C3942"/>
    <w:rsid w:val="002C3DB0"/>
    <w:rsid w:val="002C461F"/>
    <w:rsid w:val="002D12FC"/>
    <w:rsid w:val="002D1EF0"/>
    <w:rsid w:val="002D2D1C"/>
    <w:rsid w:val="002D2FED"/>
    <w:rsid w:val="002D43D8"/>
    <w:rsid w:val="002D5F58"/>
    <w:rsid w:val="002D6036"/>
    <w:rsid w:val="002D7DEA"/>
    <w:rsid w:val="002E17BE"/>
    <w:rsid w:val="002E2665"/>
    <w:rsid w:val="002E3D1B"/>
    <w:rsid w:val="002E5456"/>
    <w:rsid w:val="002E7103"/>
    <w:rsid w:val="002E786D"/>
    <w:rsid w:val="002F0333"/>
    <w:rsid w:val="002F15BE"/>
    <w:rsid w:val="002F1CBC"/>
    <w:rsid w:val="002F2A8A"/>
    <w:rsid w:val="00300872"/>
    <w:rsid w:val="00300B19"/>
    <w:rsid w:val="00301A14"/>
    <w:rsid w:val="00303FFA"/>
    <w:rsid w:val="003053D5"/>
    <w:rsid w:val="003076B3"/>
    <w:rsid w:val="00312779"/>
    <w:rsid w:val="00314DDA"/>
    <w:rsid w:val="00316C4F"/>
    <w:rsid w:val="003200F0"/>
    <w:rsid w:val="00320A3F"/>
    <w:rsid w:val="00320B4F"/>
    <w:rsid w:val="00321102"/>
    <w:rsid w:val="00323360"/>
    <w:rsid w:val="003252C7"/>
    <w:rsid w:val="00325B32"/>
    <w:rsid w:val="00326A50"/>
    <w:rsid w:val="00330727"/>
    <w:rsid w:val="003319D2"/>
    <w:rsid w:val="0034335C"/>
    <w:rsid w:val="003538F4"/>
    <w:rsid w:val="00354A37"/>
    <w:rsid w:val="003576C1"/>
    <w:rsid w:val="003611B6"/>
    <w:rsid w:val="0036346C"/>
    <w:rsid w:val="00366E9D"/>
    <w:rsid w:val="00374971"/>
    <w:rsid w:val="00376ABB"/>
    <w:rsid w:val="00385B6F"/>
    <w:rsid w:val="00387EC7"/>
    <w:rsid w:val="003920F4"/>
    <w:rsid w:val="00392D18"/>
    <w:rsid w:val="0039623F"/>
    <w:rsid w:val="00396F7D"/>
    <w:rsid w:val="00397BC0"/>
    <w:rsid w:val="003A0616"/>
    <w:rsid w:val="003A0A79"/>
    <w:rsid w:val="003A1B7A"/>
    <w:rsid w:val="003A24A1"/>
    <w:rsid w:val="003A425D"/>
    <w:rsid w:val="003A7F92"/>
    <w:rsid w:val="003B0010"/>
    <w:rsid w:val="003B025B"/>
    <w:rsid w:val="003B0630"/>
    <w:rsid w:val="003B1D83"/>
    <w:rsid w:val="003B1D90"/>
    <w:rsid w:val="003B2A8F"/>
    <w:rsid w:val="003B4265"/>
    <w:rsid w:val="003B593B"/>
    <w:rsid w:val="003B5BF4"/>
    <w:rsid w:val="003B6E6E"/>
    <w:rsid w:val="003C2A9E"/>
    <w:rsid w:val="003C4CEB"/>
    <w:rsid w:val="003C653D"/>
    <w:rsid w:val="003D059E"/>
    <w:rsid w:val="003D0765"/>
    <w:rsid w:val="003D31F0"/>
    <w:rsid w:val="003E0E2A"/>
    <w:rsid w:val="003E1414"/>
    <w:rsid w:val="003E4804"/>
    <w:rsid w:val="003E61A2"/>
    <w:rsid w:val="003E6EA1"/>
    <w:rsid w:val="003F2D7B"/>
    <w:rsid w:val="003F5135"/>
    <w:rsid w:val="003F62A7"/>
    <w:rsid w:val="003F68AA"/>
    <w:rsid w:val="003F7186"/>
    <w:rsid w:val="003F7FB4"/>
    <w:rsid w:val="00402346"/>
    <w:rsid w:val="004035D9"/>
    <w:rsid w:val="004037EF"/>
    <w:rsid w:val="00404435"/>
    <w:rsid w:val="00404C50"/>
    <w:rsid w:val="00404CA3"/>
    <w:rsid w:val="00405F3E"/>
    <w:rsid w:val="00406E9E"/>
    <w:rsid w:val="00410963"/>
    <w:rsid w:val="00412B3B"/>
    <w:rsid w:val="004138DD"/>
    <w:rsid w:val="0041442B"/>
    <w:rsid w:val="004165E3"/>
    <w:rsid w:val="00420190"/>
    <w:rsid w:val="00420399"/>
    <w:rsid w:val="0042098E"/>
    <w:rsid w:val="00420DC7"/>
    <w:rsid w:val="00424B13"/>
    <w:rsid w:val="00425FCA"/>
    <w:rsid w:val="004262C0"/>
    <w:rsid w:val="00427D7B"/>
    <w:rsid w:val="00430451"/>
    <w:rsid w:val="00430ACE"/>
    <w:rsid w:val="00430D65"/>
    <w:rsid w:val="00440C55"/>
    <w:rsid w:val="004423A8"/>
    <w:rsid w:val="004432D5"/>
    <w:rsid w:val="0044349E"/>
    <w:rsid w:val="004434B1"/>
    <w:rsid w:val="004440B2"/>
    <w:rsid w:val="004467E1"/>
    <w:rsid w:val="00446B50"/>
    <w:rsid w:val="00452343"/>
    <w:rsid w:val="00452D17"/>
    <w:rsid w:val="0045404C"/>
    <w:rsid w:val="004543FB"/>
    <w:rsid w:val="0045469B"/>
    <w:rsid w:val="004550FF"/>
    <w:rsid w:val="0045626E"/>
    <w:rsid w:val="00457276"/>
    <w:rsid w:val="00457D75"/>
    <w:rsid w:val="004627B0"/>
    <w:rsid w:val="00462C00"/>
    <w:rsid w:val="00463713"/>
    <w:rsid w:val="0046451F"/>
    <w:rsid w:val="004652CA"/>
    <w:rsid w:val="00467052"/>
    <w:rsid w:val="00470DEF"/>
    <w:rsid w:val="00472135"/>
    <w:rsid w:val="00472D0D"/>
    <w:rsid w:val="00473450"/>
    <w:rsid w:val="00474CA1"/>
    <w:rsid w:val="004753CC"/>
    <w:rsid w:val="00475DE5"/>
    <w:rsid w:val="004771F1"/>
    <w:rsid w:val="00477765"/>
    <w:rsid w:val="004803B7"/>
    <w:rsid w:val="00481A64"/>
    <w:rsid w:val="00485086"/>
    <w:rsid w:val="0048540E"/>
    <w:rsid w:val="0048552B"/>
    <w:rsid w:val="00486EAF"/>
    <w:rsid w:val="00487215"/>
    <w:rsid w:val="00490DD9"/>
    <w:rsid w:val="00491334"/>
    <w:rsid w:val="00491CD2"/>
    <w:rsid w:val="00491F76"/>
    <w:rsid w:val="00492D33"/>
    <w:rsid w:val="00493D19"/>
    <w:rsid w:val="00493F48"/>
    <w:rsid w:val="004970E0"/>
    <w:rsid w:val="004977C8"/>
    <w:rsid w:val="004A1A99"/>
    <w:rsid w:val="004A213A"/>
    <w:rsid w:val="004A2B33"/>
    <w:rsid w:val="004A2E0C"/>
    <w:rsid w:val="004A3967"/>
    <w:rsid w:val="004A4E24"/>
    <w:rsid w:val="004A7688"/>
    <w:rsid w:val="004B33E5"/>
    <w:rsid w:val="004B413D"/>
    <w:rsid w:val="004B7CAC"/>
    <w:rsid w:val="004C15B7"/>
    <w:rsid w:val="004C21C3"/>
    <w:rsid w:val="004C6D72"/>
    <w:rsid w:val="004C6D7F"/>
    <w:rsid w:val="004D2DBA"/>
    <w:rsid w:val="004D5D43"/>
    <w:rsid w:val="004D609F"/>
    <w:rsid w:val="004D639A"/>
    <w:rsid w:val="004D72E6"/>
    <w:rsid w:val="004D7C60"/>
    <w:rsid w:val="004E24BF"/>
    <w:rsid w:val="004E49DE"/>
    <w:rsid w:val="004E63F6"/>
    <w:rsid w:val="004F1480"/>
    <w:rsid w:val="004F15D8"/>
    <w:rsid w:val="004F1C49"/>
    <w:rsid w:val="004F1DED"/>
    <w:rsid w:val="004F40FE"/>
    <w:rsid w:val="004F414A"/>
    <w:rsid w:val="004F4FE8"/>
    <w:rsid w:val="004F5264"/>
    <w:rsid w:val="004F7696"/>
    <w:rsid w:val="00500512"/>
    <w:rsid w:val="00502222"/>
    <w:rsid w:val="0050265F"/>
    <w:rsid w:val="00502E4B"/>
    <w:rsid w:val="005035F5"/>
    <w:rsid w:val="0050718B"/>
    <w:rsid w:val="00511C3D"/>
    <w:rsid w:val="00513817"/>
    <w:rsid w:val="005142A2"/>
    <w:rsid w:val="0051495E"/>
    <w:rsid w:val="005156D5"/>
    <w:rsid w:val="00515AC4"/>
    <w:rsid w:val="00516459"/>
    <w:rsid w:val="00520A62"/>
    <w:rsid w:val="005211A4"/>
    <w:rsid w:val="00522B4A"/>
    <w:rsid w:val="00523AF0"/>
    <w:rsid w:val="00525963"/>
    <w:rsid w:val="00527D37"/>
    <w:rsid w:val="005318C1"/>
    <w:rsid w:val="005329EA"/>
    <w:rsid w:val="0053475B"/>
    <w:rsid w:val="005355EC"/>
    <w:rsid w:val="00535671"/>
    <w:rsid w:val="005407C7"/>
    <w:rsid w:val="00541334"/>
    <w:rsid w:val="005433A9"/>
    <w:rsid w:val="005456B3"/>
    <w:rsid w:val="0054590F"/>
    <w:rsid w:val="0054686D"/>
    <w:rsid w:val="0054697A"/>
    <w:rsid w:val="00547018"/>
    <w:rsid w:val="00552FCB"/>
    <w:rsid w:val="00553C39"/>
    <w:rsid w:val="005562DB"/>
    <w:rsid w:val="00557921"/>
    <w:rsid w:val="00560DAE"/>
    <w:rsid w:val="00561D19"/>
    <w:rsid w:val="005639EA"/>
    <w:rsid w:val="00563A12"/>
    <w:rsid w:val="005648D2"/>
    <w:rsid w:val="00567168"/>
    <w:rsid w:val="005674E4"/>
    <w:rsid w:val="005677B6"/>
    <w:rsid w:val="0057000B"/>
    <w:rsid w:val="00570781"/>
    <w:rsid w:val="00572A03"/>
    <w:rsid w:val="00572B6D"/>
    <w:rsid w:val="00573A2F"/>
    <w:rsid w:val="00573B8B"/>
    <w:rsid w:val="00574EFE"/>
    <w:rsid w:val="005750FE"/>
    <w:rsid w:val="00575D7E"/>
    <w:rsid w:val="005762B7"/>
    <w:rsid w:val="0057726B"/>
    <w:rsid w:val="005778AA"/>
    <w:rsid w:val="005832CB"/>
    <w:rsid w:val="00584508"/>
    <w:rsid w:val="005868C4"/>
    <w:rsid w:val="00587E11"/>
    <w:rsid w:val="00591D97"/>
    <w:rsid w:val="005935E0"/>
    <w:rsid w:val="005948E8"/>
    <w:rsid w:val="005971C8"/>
    <w:rsid w:val="005A3E17"/>
    <w:rsid w:val="005A3F91"/>
    <w:rsid w:val="005A43DE"/>
    <w:rsid w:val="005A5FB4"/>
    <w:rsid w:val="005B0787"/>
    <w:rsid w:val="005B37F4"/>
    <w:rsid w:val="005B39CA"/>
    <w:rsid w:val="005B4062"/>
    <w:rsid w:val="005B4451"/>
    <w:rsid w:val="005B51CF"/>
    <w:rsid w:val="005B5441"/>
    <w:rsid w:val="005B6C88"/>
    <w:rsid w:val="005B7433"/>
    <w:rsid w:val="005B778C"/>
    <w:rsid w:val="005C0EE4"/>
    <w:rsid w:val="005C16BE"/>
    <w:rsid w:val="005C1F11"/>
    <w:rsid w:val="005C2917"/>
    <w:rsid w:val="005C5E9A"/>
    <w:rsid w:val="005C7246"/>
    <w:rsid w:val="005D0D0D"/>
    <w:rsid w:val="005D2C1F"/>
    <w:rsid w:val="005D2D8F"/>
    <w:rsid w:val="005D3A98"/>
    <w:rsid w:val="005D46AA"/>
    <w:rsid w:val="005D68D1"/>
    <w:rsid w:val="005E1798"/>
    <w:rsid w:val="005E2010"/>
    <w:rsid w:val="005E33F2"/>
    <w:rsid w:val="005E66D5"/>
    <w:rsid w:val="005F086F"/>
    <w:rsid w:val="005F3E55"/>
    <w:rsid w:val="005F40F2"/>
    <w:rsid w:val="005F4116"/>
    <w:rsid w:val="005F53E2"/>
    <w:rsid w:val="0060009D"/>
    <w:rsid w:val="00600552"/>
    <w:rsid w:val="0060112A"/>
    <w:rsid w:val="00601F5C"/>
    <w:rsid w:val="00602B9E"/>
    <w:rsid w:val="00604589"/>
    <w:rsid w:val="006047A0"/>
    <w:rsid w:val="0060637D"/>
    <w:rsid w:val="00607CA4"/>
    <w:rsid w:val="00610148"/>
    <w:rsid w:val="00611DCA"/>
    <w:rsid w:val="00612EBB"/>
    <w:rsid w:val="0061444E"/>
    <w:rsid w:val="00614591"/>
    <w:rsid w:val="0061597E"/>
    <w:rsid w:val="00615CDD"/>
    <w:rsid w:val="0061730B"/>
    <w:rsid w:val="00617A7D"/>
    <w:rsid w:val="00621D24"/>
    <w:rsid w:val="00622D4B"/>
    <w:rsid w:val="0062387D"/>
    <w:rsid w:val="0062392C"/>
    <w:rsid w:val="00623FBA"/>
    <w:rsid w:val="00624647"/>
    <w:rsid w:val="00626B1E"/>
    <w:rsid w:val="00626C60"/>
    <w:rsid w:val="006309D0"/>
    <w:rsid w:val="00633024"/>
    <w:rsid w:val="00633F43"/>
    <w:rsid w:val="00635502"/>
    <w:rsid w:val="00636328"/>
    <w:rsid w:val="006402CE"/>
    <w:rsid w:val="00641584"/>
    <w:rsid w:val="00641852"/>
    <w:rsid w:val="00641BB5"/>
    <w:rsid w:val="00644E5E"/>
    <w:rsid w:val="00651C35"/>
    <w:rsid w:val="00656B3B"/>
    <w:rsid w:val="00657427"/>
    <w:rsid w:val="00657BE9"/>
    <w:rsid w:val="006600F6"/>
    <w:rsid w:val="0066055C"/>
    <w:rsid w:val="0066179F"/>
    <w:rsid w:val="00664961"/>
    <w:rsid w:val="00671971"/>
    <w:rsid w:val="006754F5"/>
    <w:rsid w:val="00676242"/>
    <w:rsid w:val="00681032"/>
    <w:rsid w:val="00684D65"/>
    <w:rsid w:val="006907F3"/>
    <w:rsid w:val="00690C98"/>
    <w:rsid w:val="0069188C"/>
    <w:rsid w:val="006940B2"/>
    <w:rsid w:val="006A279A"/>
    <w:rsid w:val="006A2C55"/>
    <w:rsid w:val="006A3B40"/>
    <w:rsid w:val="006A3DDA"/>
    <w:rsid w:val="006A5AA1"/>
    <w:rsid w:val="006A6B6A"/>
    <w:rsid w:val="006A6CDF"/>
    <w:rsid w:val="006B4194"/>
    <w:rsid w:val="006B53EB"/>
    <w:rsid w:val="006B5B47"/>
    <w:rsid w:val="006B6BA7"/>
    <w:rsid w:val="006C0863"/>
    <w:rsid w:val="006C0E44"/>
    <w:rsid w:val="006C1F19"/>
    <w:rsid w:val="006C2D97"/>
    <w:rsid w:val="006C451A"/>
    <w:rsid w:val="006C6606"/>
    <w:rsid w:val="006D0A82"/>
    <w:rsid w:val="006D1600"/>
    <w:rsid w:val="006D163E"/>
    <w:rsid w:val="006D26C8"/>
    <w:rsid w:val="006D5B42"/>
    <w:rsid w:val="006D6F0A"/>
    <w:rsid w:val="006D7235"/>
    <w:rsid w:val="006D7DD4"/>
    <w:rsid w:val="006E129B"/>
    <w:rsid w:val="006E15BF"/>
    <w:rsid w:val="006E296B"/>
    <w:rsid w:val="006E3E4E"/>
    <w:rsid w:val="006E45AA"/>
    <w:rsid w:val="006E4E22"/>
    <w:rsid w:val="006E5BB1"/>
    <w:rsid w:val="006E70DB"/>
    <w:rsid w:val="006E73FD"/>
    <w:rsid w:val="006E7777"/>
    <w:rsid w:val="006F1863"/>
    <w:rsid w:val="006F327F"/>
    <w:rsid w:val="006F4F60"/>
    <w:rsid w:val="006F5A9E"/>
    <w:rsid w:val="006F6A3F"/>
    <w:rsid w:val="006F6F5E"/>
    <w:rsid w:val="006F70BA"/>
    <w:rsid w:val="006F774E"/>
    <w:rsid w:val="00700A0E"/>
    <w:rsid w:val="00701982"/>
    <w:rsid w:val="00703A98"/>
    <w:rsid w:val="00703DFF"/>
    <w:rsid w:val="00706591"/>
    <w:rsid w:val="007073E7"/>
    <w:rsid w:val="00707FCF"/>
    <w:rsid w:val="00714488"/>
    <w:rsid w:val="00715F55"/>
    <w:rsid w:val="007215A1"/>
    <w:rsid w:val="00721D7B"/>
    <w:rsid w:val="007241EF"/>
    <w:rsid w:val="00725304"/>
    <w:rsid w:val="0073064C"/>
    <w:rsid w:val="00732575"/>
    <w:rsid w:val="00735EC1"/>
    <w:rsid w:val="007362C2"/>
    <w:rsid w:val="00736DC9"/>
    <w:rsid w:val="00737270"/>
    <w:rsid w:val="0074260D"/>
    <w:rsid w:val="00742D72"/>
    <w:rsid w:val="00742F97"/>
    <w:rsid w:val="0074374C"/>
    <w:rsid w:val="00745BE8"/>
    <w:rsid w:val="007509CC"/>
    <w:rsid w:val="0075190B"/>
    <w:rsid w:val="0075220A"/>
    <w:rsid w:val="00753809"/>
    <w:rsid w:val="00753F66"/>
    <w:rsid w:val="007562D8"/>
    <w:rsid w:val="0075652C"/>
    <w:rsid w:val="0075683A"/>
    <w:rsid w:val="0075693C"/>
    <w:rsid w:val="007600C1"/>
    <w:rsid w:val="007611B7"/>
    <w:rsid w:val="00761834"/>
    <w:rsid w:val="00761961"/>
    <w:rsid w:val="00761B44"/>
    <w:rsid w:val="00762C9B"/>
    <w:rsid w:val="0076338F"/>
    <w:rsid w:val="0076575E"/>
    <w:rsid w:val="007668A8"/>
    <w:rsid w:val="00771115"/>
    <w:rsid w:val="00772A3F"/>
    <w:rsid w:val="0077329D"/>
    <w:rsid w:val="00776523"/>
    <w:rsid w:val="00776A9D"/>
    <w:rsid w:val="00781591"/>
    <w:rsid w:val="00783B65"/>
    <w:rsid w:val="00783BC0"/>
    <w:rsid w:val="00784A26"/>
    <w:rsid w:val="0078611E"/>
    <w:rsid w:val="007878CF"/>
    <w:rsid w:val="00791A99"/>
    <w:rsid w:val="00793CEF"/>
    <w:rsid w:val="00794461"/>
    <w:rsid w:val="00797308"/>
    <w:rsid w:val="00797D21"/>
    <w:rsid w:val="007A00FD"/>
    <w:rsid w:val="007A1464"/>
    <w:rsid w:val="007A16AF"/>
    <w:rsid w:val="007A26AD"/>
    <w:rsid w:val="007A2D3B"/>
    <w:rsid w:val="007A324F"/>
    <w:rsid w:val="007A415B"/>
    <w:rsid w:val="007A4F2D"/>
    <w:rsid w:val="007A5313"/>
    <w:rsid w:val="007A5ABB"/>
    <w:rsid w:val="007A5D1A"/>
    <w:rsid w:val="007A664E"/>
    <w:rsid w:val="007B22A2"/>
    <w:rsid w:val="007B6DB3"/>
    <w:rsid w:val="007B7BBB"/>
    <w:rsid w:val="007C09B2"/>
    <w:rsid w:val="007C20D8"/>
    <w:rsid w:val="007C23E2"/>
    <w:rsid w:val="007C397A"/>
    <w:rsid w:val="007C4097"/>
    <w:rsid w:val="007C4455"/>
    <w:rsid w:val="007C5332"/>
    <w:rsid w:val="007C5E85"/>
    <w:rsid w:val="007D053C"/>
    <w:rsid w:val="007D0837"/>
    <w:rsid w:val="007D1413"/>
    <w:rsid w:val="007D1B54"/>
    <w:rsid w:val="007D25BF"/>
    <w:rsid w:val="007D43DB"/>
    <w:rsid w:val="007D4B1A"/>
    <w:rsid w:val="007D76DB"/>
    <w:rsid w:val="007D7DFD"/>
    <w:rsid w:val="007E0610"/>
    <w:rsid w:val="007E0C8A"/>
    <w:rsid w:val="007E0FC1"/>
    <w:rsid w:val="007E3E0A"/>
    <w:rsid w:val="007E60BE"/>
    <w:rsid w:val="007E6203"/>
    <w:rsid w:val="007F4638"/>
    <w:rsid w:val="007F472F"/>
    <w:rsid w:val="007F4995"/>
    <w:rsid w:val="007F4D46"/>
    <w:rsid w:val="007F5989"/>
    <w:rsid w:val="007F6907"/>
    <w:rsid w:val="007F7091"/>
    <w:rsid w:val="007F7AEC"/>
    <w:rsid w:val="0080072A"/>
    <w:rsid w:val="00801386"/>
    <w:rsid w:val="00801A55"/>
    <w:rsid w:val="00801D69"/>
    <w:rsid w:val="0080563C"/>
    <w:rsid w:val="008059FD"/>
    <w:rsid w:val="00805A0E"/>
    <w:rsid w:val="00805CCD"/>
    <w:rsid w:val="008071A7"/>
    <w:rsid w:val="0081189E"/>
    <w:rsid w:val="0081213B"/>
    <w:rsid w:val="0081283E"/>
    <w:rsid w:val="008146CB"/>
    <w:rsid w:val="00815894"/>
    <w:rsid w:val="00815BD4"/>
    <w:rsid w:val="008168D8"/>
    <w:rsid w:val="00816C99"/>
    <w:rsid w:val="00816D26"/>
    <w:rsid w:val="00820F93"/>
    <w:rsid w:val="00821298"/>
    <w:rsid w:val="00821A6A"/>
    <w:rsid w:val="0082375B"/>
    <w:rsid w:val="00824AFB"/>
    <w:rsid w:val="00825D42"/>
    <w:rsid w:val="00826B98"/>
    <w:rsid w:val="008274F7"/>
    <w:rsid w:val="00830420"/>
    <w:rsid w:val="00831F5A"/>
    <w:rsid w:val="0083285D"/>
    <w:rsid w:val="00834E9B"/>
    <w:rsid w:val="008359E0"/>
    <w:rsid w:val="008377BA"/>
    <w:rsid w:val="00840AC7"/>
    <w:rsid w:val="00840E3D"/>
    <w:rsid w:val="00841C71"/>
    <w:rsid w:val="00842183"/>
    <w:rsid w:val="00845B69"/>
    <w:rsid w:val="00846BF1"/>
    <w:rsid w:val="008501FC"/>
    <w:rsid w:val="00850F32"/>
    <w:rsid w:val="00856603"/>
    <w:rsid w:val="008567D7"/>
    <w:rsid w:val="00856A02"/>
    <w:rsid w:val="00867190"/>
    <w:rsid w:val="00870000"/>
    <w:rsid w:val="0087097A"/>
    <w:rsid w:val="00872044"/>
    <w:rsid w:val="008735A1"/>
    <w:rsid w:val="008767A7"/>
    <w:rsid w:val="00877039"/>
    <w:rsid w:val="008777D1"/>
    <w:rsid w:val="00880E57"/>
    <w:rsid w:val="008828BF"/>
    <w:rsid w:val="0088291D"/>
    <w:rsid w:val="00886EED"/>
    <w:rsid w:val="00887776"/>
    <w:rsid w:val="008927BF"/>
    <w:rsid w:val="00893210"/>
    <w:rsid w:val="00893458"/>
    <w:rsid w:val="0089431D"/>
    <w:rsid w:val="008943D8"/>
    <w:rsid w:val="0089450E"/>
    <w:rsid w:val="00894518"/>
    <w:rsid w:val="00896D29"/>
    <w:rsid w:val="008A0AE9"/>
    <w:rsid w:val="008A2140"/>
    <w:rsid w:val="008B03BE"/>
    <w:rsid w:val="008B318E"/>
    <w:rsid w:val="008B49A5"/>
    <w:rsid w:val="008C0E5A"/>
    <w:rsid w:val="008C0E7F"/>
    <w:rsid w:val="008C2501"/>
    <w:rsid w:val="008C33ED"/>
    <w:rsid w:val="008C4A40"/>
    <w:rsid w:val="008C5B64"/>
    <w:rsid w:val="008C630C"/>
    <w:rsid w:val="008C63F6"/>
    <w:rsid w:val="008C71EF"/>
    <w:rsid w:val="008D049B"/>
    <w:rsid w:val="008D0554"/>
    <w:rsid w:val="008D1320"/>
    <w:rsid w:val="008D2386"/>
    <w:rsid w:val="008D59D8"/>
    <w:rsid w:val="008E0101"/>
    <w:rsid w:val="008E094D"/>
    <w:rsid w:val="008E171C"/>
    <w:rsid w:val="008E3721"/>
    <w:rsid w:val="008E627E"/>
    <w:rsid w:val="008E6355"/>
    <w:rsid w:val="008E6BB9"/>
    <w:rsid w:val="008E6C7F"/>
    <w:rsid w:val="008F14E3"/>
    <w:rsid w:val="008F1803"/>
    <w:rsid w:val="008F189D"/>
    <w:rsid w:val="008F2657"/>
    <w:rsid w:val="008F42DD"/>
    <w:rsid w:val="008F45F7"/>
    <w:rsid w:val="008F5797"/>
    <w:rsid w:val="008F6147"/>
    <w:rsid w:val="008F695B"/>
    <w:rsid w:val="008F6B4E"/>
    <w:rsid w:val="008F6DFE"/>
    <w:rsid w:val="00900ACF"/>
    <w:rsid w:val="00902E5F"/>
    <w:rsid w:val="00902FB0"/>
    <w:rsid w:val="00905B7F"/>
    <w:rsid w:val="00910F3A"/>
    <w:rsid w:val="00912A97"/>
    <w:rsid w:val="00913046"/>
    <w:rsid w:val="0091317B"/>
    <w:rsid w:val="00914E32"/>
    <w:rsid w:val="0091500F"/>
    <w:rsid w:val="00917081"/>
    <w:rsid w:val="00917692"/>
    <w:rsid w:val="00917792"/>
    <w:rsid w:val="00917823"/>
    <w:rsid w:val="00925851"/>
    <w:rsid w:val="00927954"/>
    <w:rsid w:val="009333DE"/>
    <w:rsid w:val="0093398C"/>
    <w:rsid w:val="00933C8E"/>
    <w:rsid w:val="00933D81"/>
    <w:rsid w:val="0093735D"/>
    <w:rsid w:val="009373BD"/>
    <w:rsid w:val="00937586"/>
    <w:rsid w:val="00941411"/>
    <w:rsid w:val="009421A7"/>
    <w:rsid w:val="00944E3C"/>
    <w:rsid w:val="009458EB"/>
    <w:rsid w:val="00945E7B"/>
    <w:rsid w:val="0094631A"/>
    <w:rsid w:val="0095313D"/>
    <w:rsid w:val="00953551"/>
    <w:rsid w:val="00954927"/>
    <w:rsid w:val="00955FBD"/>
    <w:rsid w:val="009571E5"/>
    <w:rsid w:val="00960253"/>
    <w:rsid w:val="00961F7B"/>
    <w:rsid w:val="0096202B"/>
    <w:rsid w:val="00962F4C"/>
    <w:rsid w:val="0096458D"/>
    <w:rsid w:val="00966FBD"/>
    <w:rsid w:val="009703F5"/>
    <w:rsid w:val="0097175F"/>
    <w:rsid w:val="00972BE8"/>
    <w:rsid w:val="00973150"/>
    <w:rsid w:val="009756A5"/>
    <w:rsid w:val="00976B36"/>
    <w:rsid w:val="00977A52"/>
    <w:rsid w:val="009806BC"/>
    <w:rsid w:val="009815FD"/>
    <w:rsid w:val="00981C33"/>
    <w:rsid w:val="00982C86"/>
    <w:rsid w:val="00983C87"/>
    <w:rsid w:val="00984B0D"/>
    <w:rsid w:val="00984C1A"/>
    <w:rsid w:val="0098575F"/>
    <w:rsid w:val="009879AE"/>
    <w:rsid w:val="009905D4"/>
    <w:rsid w:val="009905EF"/>
    <w:rsid w:val="009947A7"/>
    <w:rsid w:val="00994F95"/>
    <w:rsid w:val="009A02BB"/>
    <w:rsid w:val="009A0806"/>
    <w:rsid w:val="009A101E"/>
    <w:rsid w:val="009A23D0"/>
    <w:rsid w:val="009A3BA2"/>
    <w:rsid w:val="009A432C"/>
    <w:rsid w:val="009A470B"/>
    <w:rsid w:val="009A5757"/>
    <w:rsid w:val="009A61D9"/>
    <w:rsid w:val="009A6936"/>
    <w:rsid w:val="009A69ED"/>
    <w:rsid w:val="009A6E0B"/>
    <w:rsid w:val="009A6EAF"/>
    <w:rsid w:val="009A7193"/>
    <w:rsid w:val="009A7E4C"/>
    <w:rsid w:val="009B091E"/>
    <w:rsid w:val="009B13B8"/>
    <w:rsid w:val="009B14DD"/>
    <w:rsid w:val="009B2291"/>
    <w:rsid w:val="009B26B8"/>
    <w:rsid w:val="009B35E5"/>
    <w:rsid w:val="009B5031"/>
    <w:rsid w:val="009B624E"/>
    <w:rsid w:val="009B7089"/>
    <w:rsid w:val="009B7599"/>
    <w:rsid w:val="009C0737"/>
    <w:rsid w:val="009C1150"/>
    <w:rsid w:val="009C1A32"/>
    <w:rsid w:val="009C3CD3"/>
    <w:rsid w:val="009C4976"/>
    <w:rsid w:val="009C57A3"/>
    <w:rsid w:val="009C69DC"/>
    <w:rsid w:val="009C7E6F"/>
    <w:rsid w:val="009D20BE"/>
    <w:rsid w:val="009D30B0"/>
    <w:rsid w:val="009D3435"/>
    <w:rsid w:val="009D3E91"/>
    <w:rsid w:val="009D5198"/>
    <w:rsid w:val="009D550B"/>
    <w:rsid w:val="009D5FC4"/>
    <w:rsid w:val="009D6AD7"/>
    <w:rsid w:val="009E1316"/>
    <w:rsid w:val="009E2BD3"/>
    <w:rsid w:val="009E32F1"/>
    <w:rsid w:val="009E443C"/>
    <w:rsid w:val="009E499E"/>
    <w:rsid w:val="009E5716"/>
    <w:rsid w:val="009F1376"/>
    <w:rsid w:val="009F27F9"/>
    <w:rsid w:val="009F36DA"/>
    <w:rsid w:val="009F54CB"/>
    <w:rsid w:val="009F555E"/>
    <w:rsid w:val="009F622C"/>
    <w:rsid w:val="009F6820"/>
    <w:rsid w:val="009F71C8"/>
    <w:rsid w:val="009F787C"/>
    <w:rsid w:val="009F78CA"/>
    <w:rsid w:val="00A01D72"/>
    <w:rsid w:val="00A02B70"/>
    <w:rsid w:val="00A0411C"/>
    <w:rsid w:val="00A14AE9"/>
    <w:rsid w:val="00A15617"/>
    <w:rsid w:val="00A172F7"/>
    <w:rsid w:val="00A1788C"/>
    <w:rsid w:val="00A20880"/>
    <w:rsid w:val="00A217B8"/>
    <w:rsid w:val="00A22FDC"/>
    <w:rsid w:val="00A31267"/>
    <w:rsid w:val="00A326F5"/>
    <w:rsid w:val="00A3354E"/>
    <w:rsid w:val="00A35942"/>
    <w:rsid w:val="00A360D3"/>
    <w:rsid w:val="00A3649B"/>
    <w:rsid w:val="00A372B7"/>
    <w:rsid w:val="00A41B2D"/>
    <w:rsid w:val="00A42247"/>
    <w:rsid w:val="00A42A12"/>
    <w:rsid w:val="00A45E08"/>
    <w:rsid w:val="00A46106"/>
    <w:rsid w:val="00A46419"/>
    <w:rsid w:val="00A46E93"/>
    <w:rsid w:val="00A5142D"/>
    <w:rsid w:val="00A51CE6"/>
    <w:rsid w:val="00A523E2"/>
    <w:rsid w:val="00A52B63"/>
    <w:rsid w:val="00A549C7"/>
    <w:rsid w:val="00A54DD0"/>
    <w:rsid w:val="00A55220"/>
    <w:rsid w:val="00A6032D"/>
    <w:rsid w:val="00A60625"/>
    <w:rsid w:val="00A624A1"/>
    <w:rsid w:val="00A62EC9"/>
    <w:rsid w:val="00A643F9"/>
    <w:rsid w:val="00A65D7A"/>
    <w:rsid w:val="00A65DC2"/>
    <w:rsid w:val="00A7071C"/>
    <w:rsid w:val="00A70B41"/>
    <w:rsid w:val="00A70BA6"/>
    <w:rsid w:val="00A70EB0"/>
    <w:rsid w:val="00A7197F"/>
    <w:rsid w:val="00A756BC"/>
    <w:rsid w:val="00A75D65"/>
    <w:rsid w:val="00A777EE"/>
    <w:rsid w:val="00A77F93"/>
    <w:rsid w:val="00A81225"/>
    <w:rsid w:val="00A822DB"/>
    <w:rsid w:val="00A845BB"/>
    <w:rsid w:val="00A86051"/>
    <w:rsid w:val="00A8751C"/>
    <w:rsid w:val="00A87ECE"/>
    <w:rsid w:val="00A91D0B"/>
    <w:rsid w:val="00A9468A"/>
    <w:rsid w:val="00A95C6E"/>
    <w:rsid w:val="00AA1D08"/>
    <w:rsid w:val="00AA22E5"/>
    <w:rsid w:val="00AA25FB"/>
    <w:rsid w:val="00AA2C0D"/>
    <w:rsid w:val="00AA59CB"/>
    <w:rsid w:val="00AA65CC"/>
    <w:rsid w:val="00AA74CB"/>
    <w:rsid w:val="00AB0163"/>
    <w:rsid w:val="00AB0A86"/>
    <w:rsid w:val="00AB29A7"/>
    <w:rsid w:val="00AB4BE4"/>
    <w:rsid w:val="00AB4E8E"/>
    <w:rsid w:val="00AB4EA9"/>
    <w:rsid w:val="00AB51F9"/>
    <w:rsid w:val="00AB5EA6"/>
    <w:rsid w:val="00AC2E73"/>
    <w:rsid w:val="00AC2E8F"/>
    <w:rsid w:val="00AC31A6"/>
    <w:rsid w:val="00AC41A6"/>
    <w:rsid w:val="00AC5357"/>
    <w:rsid w:val="00AC676D"/>
    <w:rsid w:val="00AD0248"/>
    <w:rsid w:val="00AD23A3"/>
    <w:rsid w:val="00AD3DD4"/>
    <w:rsid w:val="00AD632A"/>
    <w:rsid w:val="00AE05FD"/>
    <w:rsid w:val="00AE0F87"/>
    <w:rsid w:val="00AE18F4"/>
    <w:rsid w:val="00AE345B"/>
    <w:rsid w:val="00AE6351"/>
    <w:rsid w:val="00AE6C4E"/>
    <w:rsid w:val="00AF1007"/>
    <w:rsid w:val="00AF1557"/>
    <w:rsid w:val="00AF60F5"/>
    <w:rsid w:val="00AF6399"/>
    <w:rsid w:val="00B00138"/>
    <w:rsid w:val="00B0078A"/>
    <w:rsid w:val="00B02FA0"/>
    <w:rsid w:val="00B03C22"/>
    <w:rsid w:val="00B044BF"/>
    <w:rsid w:val="00B044CD"/>
    <w:rsid w:val="00B05FBA"/>
    <w:rsid w:val="00B123A7"/>
    <w:rsid w:val="00B123F4"/>
    <w:rsid w:val="00B13CC6"/>
    <w:rsid w:val="00B1520E"/>
    <w:rsid w:val="00B15E90"/>
    <w:rsid w:val="00B16880"/>
    <w:rsid w:val="00B16F2C"/>
    <w:rsid w:val="00B17119"/>
    <w:rsid w:val="00B174EC"/>
    <w:rsid w:val="00B20BA9"/>
    <w:rsid w:val="00B21066"/>
    <w:rsid w:val="00B2121D"/>
    <w:rsid w:val="00B21892"/>
    <w:rsid w:val="00B21C71"/>
    <w:rsid w:val="00B221F5"/>
    <w:rsid w:val="00B22C5A"/>
    <w:rsid w:val="00B230AF"/>
    <w:rsid w:val="00B26328"/>
    <w:rsid w:val="00B334B9"/>
    <w:rsid w:val="00B417F9"/>
    <w:rsid w:val="00B418E7"/>
    <w:rsid w:val="00B42069"/>
    <w:rsid w:val="00B44CCF"/>
    <w:rsid w:val="00B44CD3"/>
    <w:rsid w:val="00B45159"/>
    <w:rsid w:val="00B458C0"/>
    <w:rsid w:val="00B46200"/>
    <w:rsid w:val="00B465E7"/>
    <w:rsid w:val="00B50B19"/>
    <w:rsid w:val="00B55813"/>
    <w:rsid w:val="00B6091D"/>
    <w:rsid w:val="00B61EE7"/>
    <w:rsid w:val="00B62491"/>
    <w:rsid w:val="00B62B5B"/>
    <w:rsid w:val="00B65570"/>
    <w:rsid w:val="00B65AD6"/>
    <w:rsid w:val="00B66B09"/>
    <w:rsid w:val="00B720BE"/>
    <w:rsid w:val="00B741CE"/>
    <w:rsid w:val="00B7439D"/>
    <w:rsid w:val="00B747D7"/>
    <w:rsid w:val="00B74925"/>
    <w:rsid w:val="00B75508"/>
    <w:rsid w:val="00B755E4"/>
    <w:rsid w:val="00B76DBC"/>
    <w:rsid w:val="00B76E15"/>
    <w:rsid w:val="00B80F2C"/>
    <w:rsid w:val="00B83686"/>
    <w:rsid w:val="00B84B58"/>
    <w:rsid w:val="00B84BC0"/>
    <w:rsid w:val="00B86470"/>
    <w:rsid w:val="00B90E35"/>
    <w:rsid w:val="00B944B0"/>
    <w:rsid w:val="00B94EDF"/>
    <w:rsid w:val="00B95DD4"/>
    <w:rsid w:val="00B96C74"/>
    <w:rsid w:val="00B97881"/>
    <w:rsid w:val="00BA282B"/>
    <w:rsid w:val="00BA5489"/>
    <w:rsid w:val="00BA5851"/>
    <w:rsid w:val="00BB02BE"/>
    <w:rsid w:val="00BB0866"/>
    <w:rsid w:val="00BB0BC0"/>
    <w:rsid w:val="00BB1586"/>
    <w:rsid w:val="00BB4092"/>
    <w:rsid w:val="00BC0605"/>
    <w:rsid w:val="00BC0D24"/>
    <w:rsid w:val="00BC4260"/>
    <w:rsid w:val="00BC6B92"/>
    <w:rsid w:val="00BC754F"/>
    <w:rsid w:val="00BC75CE"/>
    <w:rsid w:val="00BC7B14"/>
    <w:rsid w:val="00BD2610"/>
    <w:rsid w:val="00BD2B5B"/>
    <w:rsid w:val="00BD57CD"/>
    <w:rsid w:val="00BD6F4C"/>
    <w:rsid w:val="00BD7A9A"/>
    <w:rsid w:val="00BE0ECD"/>
    <w:rsid w:val="00BE12D8"/>
    <w:rsid w:val="00BE21E7"/>
    <w:rsid w:val="00BE2FEF"/>
    <w:rsid w:val="00BE3712"/>
    <w:rsid w:val="00BF1DEF"/>
    <w:rsid w:val="00BF2667"/>
    <w:rsid w:val="00BF2CA8"/>
    <w:rsid w:val="00BF4404"/>
    <w:rsid w:val="00BF4C3F"/>
    <w:rsid w:val="00BF5010"/>
    <w:rsid w:val="00BF686E"/>
    <w:rsid w:val="00BF6AB0"/>
    <w:rsid w:val="00BF74E0"/>
    <w:rsid w:val="00C00756"/>
    <w:rsid w:val="00C01740"/>
    <w:rsid w:val="00C01EB5"/>
    <w:rsid w:val="00C02706"/>
    <w:rsid w:val="00C02957"/>
    <w:rsid w:val="00C031F6"/>
    <w:rsid w:val="00C038DD"/>
    <w:rsid w:val="00C04E2C"/>
    <w:rsid w:val="00C05CEB"/>
    <w:rsid w:val="00C0753D"/>
    <w:rsid w:val="00C10328"/>
    <w:rsid w:val="00C10793"/>
    <w:rsid w:val="00C13134"/>
    <w:rsid w:val="00C13F89"/>
    <w:rsid w:val="00C15085"/>
    <w:rsid w:val="00C15199"/>
    <w:rsid w:val="00C16121"/>
    <w:rsid w:val="00C16603"/>
    <w:rsid w:val="00C170A7"/>
    <w:rsid w:val="00C21280"/>
    <w:rsid w:val="00C242FA"/>
    <w:rsid w:val="00C255A9"/>
    <w:rsid w:val="00C32910"/>
    <w:rsid w:val="00C34D02"/>
    <w:rsid w:val="00C35FFD"/>
    <w:rsid w:val="00C363B4"/>
    <w:rsid w:val="00C37376"/>
    <w:rsid w:val="00C413C8"/>
    <w:rsid w:val="00C43B16"/>
    <w:rsid w:val="00C50BF8"/>
    <w:rsid w:val="00C51081"/>
    <w:rsid w:val="00C51846"/>
    <w:rsid w:val="00C524EC"/>
    <w:rsid w:val="00C533B1"/>
    <w:rsid w:val="00C55B3E"/>
    <w:rsid w:val="00C652C4"/>
    <w:rsid w:val="00C6556F"/>
    <w:rsid w:val="00C67A04"/>
    <w:rsid w:val="00C740B5"/>
    <w:rsid w:val="00C7652A"/>
    <w:rsid w:val="00C77E8E"/>
    <w:rsid w:val="00C80ABF"/>
    <w:rsid w:val="00C811CD"/>
    <w:rsid w:val="00C82111"/>
    <w:rsid w:val="00C865F0"/>
    <w:rsid w:val="00C8772A"/>
    <w:rsid w:val="00C909E4"/>
    <w:rsid w:val="00C91FDC"/>
    <w:rsid w:val="00C93AAC"/>
    <w:rsid w:val="00C94BEE"/>
    <w:rsid w:val="00CA066F"/>
    <w:rsid w:val="00CA0C8A"/>
    <w:rsid w:val="00CA2B8E"/>
    <w:rsid w:val="00CA422C"/>
    <w:rsid w:val="00CA6798"/>
    <w:rsid w:val="00CA7721"/>
    <w:rsid w:val="00CB1B42"/>
    <w:rsid w:val="00CB3371"/>
    <w:rsid w:val="00CB3708"/>
    <w:rsid w:val="00CB3C22"/>
    <w:rsid w:val="00CB3DD4"/>
    <w:rsid w:val="00CB413B"/>
    <w:rsid w:val="00CB73AD"/>
    <w:rsid w:val="00CB73C2"/>
    <w:rsid w:val="00CC2184"/>
    <w:rsid w:val="00CC2A87"/>
    <w:rsid w:val="00CC2AAB"/>
    <w:rsid w:val="00CC34B1"/>
    <w:rsid w:val="00CC3D2D"/>
    <w:rsid w:val="00CC4ACA"/>
    <w:rsid w:val="00CC4B07"/>
    <w:rsid w:val="00CC6DFC"/>
    <w:rsid w:val="00CD0497"/>
    <w:rsid w:val="00CD1994"/>
    <w:rsid w:val="00CD1A57"/>
    <w:rsid w:val="00CD21D8"/>
    <w:rsid w:val="00CD3689"/>
    <w:rsid w:val="00CD67D2"/>
    <w:rsid w:val="00CD688D"/>
    <w:rsid w:val="00CD78EA"/>
    <w:rsid w:val="00CE119E"/>
    <w:rsid w:val="00CE19B8"/>
    <w:rsid w:val="00CE39B1"/>
    <w:rsid w:val="00CE39D2"/>
    <w:rsid w:val="00CE3D66"/>
    <w:rsid w:val="00CE4D48"/>
    <w:rsid w:val="00CE5F2E"/>
    <w:rsid w:val="00CE5FA3"/>
    <w:rsid w:val="00CE69CB"/>
    <w:rsid w:val="00CE7158"/>
    <w:rsid w:val="00CE72A1"/>
    <w:rsid w:val="00CE7470"/>
    <w:rsid w:val="00CE7CC9"/>
    <w:rsid w:val="00CF2049"/>
    <w:rsid w:val="00CF3103"/>
    <w:rsid w:val="00CF5563"/>
    <w:rsid w:val="00CF5DD0"/>
    <w:rsid w:val="00CF7F23"/>
    <w:rsid w:val="00D01608"/>
    <w:rsid w:val="00D02593"/>
    <w:rsid w:val="00D029DC"/>
    <w:rsid w:val="00D02B7A"/>
    <w:rsid w:val="00D0608A"/>
    <w:rsid w:val="00D10EF1"/>
    <w:rsid w:val="00D128F3"/>
    <w:rsid w:val="00D15223"/>
    <w:rsid w:val="00D1751C"/>
    <w:rsid w:val="00D2055D"/>
    <w:rsid w:val="00D20D33"/>
    <w:rsid w:val="00D217DF"/>
    <w:rsid w:val="00D23AF6"/>
    <w:rsid w:val="00D24311"/>
    <w:rsid w:val="00D25CCB"/>
    <w:rsid w:val="00D25ED5"/>
    <w:rsid w:val="00D26251"/>
    <w:rsid w:val="00D27043"/>
    <w:rsid w:val="00D300E0"/>
    <w:rsid w:val="00D30387"/>
    <w:rsid w:val="00D32D98"/>
    <w:rsid w:val="00D334E3"/>
    <w:rsid w:val="00D33995"/>
    <w:rsid w:val="00D414E7"/>
    <w:rsid w:val="00D42BAF"/>
    <w:rsid w:val="00D43401"/>
    <w:rsid w:val="00D43E78"/>
    <w:rsid w:val="00D5290A"/>
    <w:rsid w:val="00D52A1A"/>
    <w:rsid w:val="00D533D4"/>
    <w:rsid w:val="00D55E47"/>
    <w:rsid w:val="00D565BF"/>
    <w:rsid w:val="00D570EB"/>
    <w:rsid w:val="00D61B25"/>
    <w:rsid w:val="00D62DD6"/>
    <w:rsid w:val="00D63272"/>
    <w:rsid w:val="00D63CB9"/>
    <w:rsid w:val="00D64462"/>
    <w:rsid w:val="00D6581D"/>
    <w:rsid w:val="00D66C49"/>
    <w:rsid w:val="00D70BAD"/>
    <w:rsid w:val="00D724A3"/>
    <w:rsid w:val="00D724CB"/>
    <w:rsid w:val="00D756CE"/>
    <w:rsid w:val="00D7736B"/>
    <w:rsid w:val="00D7745C"/>
    <w:rsid w:val="00D80502"/>
    <w:rsid w:val="00D81DB5"/>
    <w:rsid w:val="00D8270F"/>
    <w:rsid w:val="00D82FE8"/>
    <w:rsid w:val="00D832FD"/>
    <w:rsid w:val="00D84B11"/>
    <w:rsid w:val="00D86209"/>
    <w:rsid w:val="00D86632"/>
    <w:rsid w:val="00D90733"/>
    <w:rsid w:val="00D92815"/>
    <w:rsid w:val="00D93E89"/>
    <w:rsid w:val="00D95520"/>
    <w:rsid w:val="00D972B8"/>
    <w:rsid w:val="00DA03A8"/>
    <w:rsid w:val="00DA15C2"/>
    <w:rsid w:val="00DA16CE"/>
    <w:rsid w:val="00DA2977"/>
    <w:rsid w:val="00DA3230"/>
    <w:rsid w:val="00DA3E45"/>
    <w:rsid w:val="00DA5F5A"/>
    <w:rsid w:val="00DA5F9F"/>
    <w:rsid w:val="00DA678E"/>
    <w:rsid w:val="00DB0348"/>
    <w:rsid w:val="00DB48A1"/>
    <w:rsid w:val="00DB7429"/>
    <w:rsid w:val="00DC47A8"/>
    <w:rsid w:val="00DC4E62"/>
    <w:rsid w:val="00DC4EF9"/>
    <w:rsid w:val="00DD2885"/>
    <w:rsid w:val="00DD3194"/>
    <w:rsid w:val="00DD4B82"/>
    <w:rsid w:val="00DD4D43"/>
    <w:rsid w:val="00DD63C9"/>
    <w:rsid w:val="00DD73FC"/>
    <w:rsid w:val="00DE1B04"/>
    <w:rsid w:val="00DE3743"/>
    <w:rsid w:val="00DE5DBE"/>
    <w:rsid w:val="00DE6AEC"/>
    <w:rsid w:val="00DF1FA8"/>
    <w:rsid w:val="00DF23A9"/>
    <w:rsid w:val="00DF4632"/>
    <w:rsid w:val="00DF5196"/>
    <w:rsid w:val="00DF60A6"/>
    <w:rsid w:val="00DF6193"/>
    <w:rsid w:val="00E011BA"/>
    <w:rsid w:val="00E0389A"/>
    <w:rsid w:val="00E03A1A"/>
    <w:rsid w:val="00E03A32"/>
    <w:rsid w:val="00E042BC"/>
    <w:rsid w:val="00E04550"/>
    <w:rsid w:val="00E10384"/>
    <w:rsid w:val="00E1049B"/>
    <w:rsid w:val="00E1132D"/>
    <w:rsid w:val="00E12A06"/>
    <w:rsid w:val="00E1380D"/>
    <w:rsid w:val="00E158D1"/>
    <w:rsid w:val="00E1745E"/>
    <w:rsid w:val="00E17BE8"/>
    <w:rsid w:val="00E2045C"/>
    <w:rsid w:val="00E2410F"/>
    <w:rsid w:val="00E26554"/>
    <w:rsid w:val="00E271B4"/>
    <w:rsid w:val="00E2794E"/>
    <w:rsid w:val="00E30BC6"/>
    <w:rsid w:val="00E30F57"/>
    <w:rsid w:val="00E31162"/>
    <w:rsid w:val="00E31A4C"/>
    <w:rsid w:val="00E321BD"/>
    <w:rsid w:val="00E34EBF"/>
    <w:rsid w:val="00E35D5F"/>
    <w:rsid w:val="00E364B5"/>
    <w:rsid w:val="00E364D8"/>
    <w:rsid w:val="00E3776B"/>
    <w:rsid w:val="00E37E68"/>
    <w:rsid w:val="00E400F4"/>
    <w:rsid w:val="00E40F47"/>
    <w:rsid w:val="00E43E51"/>
    <w:rsid w:val="00E45317"/>
    <w:rsid w:val="00E463C1"/>
    <w:rsid w:val="00E4667B"/>
    <w:rsid w:val="00E52EDC"/>
    <w:rsid w:val="00E531CE"/>
    <w:rsid w:val="00E5635A"/>
    <w:rsid w:val="00E57C08"/>
    <w:rsid w:val="00E600A1"/>
    <w:rsid w:val="00E62884"/>
    <w:rsid w:val="00E634FD"/>
    <w:rsid w:val="00E63995"/>
    <w:rsid w:val="00E64AF3"/>
    <w:rsid w:val="00E656F9"/>
    <w:rsid w:val="00E672C1"/>
    <w:rsid w:val="00E732FA"/>
    <w:rsid w:val="00E74F21"/>
    <w:rsid w:val="00E81A15"/>
    <w:rsid w:val="00E827D0"/>
    <w:rsid w:val="00E8309C"/>
    <w:rsid w:val="00E84A9F"/>
    <w:rsid w:val="00E85212"/>
    <w:rsid w:val="00E86B11"/>
    <w:rsid w:val="00E87622"/>
    <w:rsid w:val="00E9302A"/>
    <w:rsid w:val="00E937AD"/>
    <w:rsid w:val="00E95CD3"/>
    <w:rsid w:val="00E973A3"/>
    <w:rsid w:val="00E9769E"/>
    <w:rsid w:val="00EA1A0D"/>
    <w:rsid w:val="00EA1A19"/>
    <w:rsid w:val="00EA1F6A"/>
    <w:rsid w:val="00EA2AC6"/>
    <w:rsid w:val="00EA2FBA"/>
    <w:rsid w:val="00EA4313"/>
    <w:rsid w:val="00EA4648"/>
    <w:rsid w:val="00EA5506"/>
    <w:rsid w:val="00EA75CA"/>
    <w:rsid w:val="00EA7D50"/>
    <w:rsid w:val="00EB0395"/>
    <w:rsid w:val="00EB0C49"/>
    <w:rsid w:val="00EB4174"/>
    <w:rsid w:val="00EB55CA"/>
    <w:rsid w:val="00EC01BF"/>
    <w:rsid w:val="00EC0E82"/>
    <w:rsid w:val="00EC2A32"/>
    <w:rsid w:val="00EC53EF"/>
    <w:rsid w:val="00EC5548"/>
    <w:rsid w:val="00EC621A"/>
    <w:rsid w:val="00EC76E9"/>
    <w:rsid w:val="00ED1D05"/>
    <w:rsid w:val="00ED2BE0"/>
    <w:rsid w:val="00ED3856"/>
    <w:rsid w:val="00ED3A58"/>
    <w:rsid w:val="00ED4689"/>
    <w:rsid w:val="00ED4A9B"/>
    <w:rsid w:val="00EE0996"/>
    <w:rsid w:val="00EE321A"/>
    <w:rsid w:val="00EE5A31"/>
    <w:rsid w:val="00EF130A"/>
    <w:rsid w:val="00EF20A7"/>
    <w:rsid w:val="00EF2F33"/>
    <w:rsid w:val="00EF3CD7"/>
    <w:rsid w:val="00EF4488"/>
    <w:rsid w:val="00EF5A38"/>
    <w:rsid w:val="00EF6229"/>
    <w:rsid w:val="00EF67C0"/>
    <w:rsid w:val="00F051C1"/>
    <w:rsid w:val="00F0696D"/>
    <w:rsid w:val="00F079C6"/>
    <w:rsid w:val="00F10027"/>
    <w:rsid w:val="00F127B8"/>
    <w:rsid w:val="00F20E56"/>
    <w:rsid w:val="00F23FF4"/>
    <w:rsid w:val="00F25BE8"/>
    <w:rsid w:val="00F27870"/>
    <w:rsid w:val="00F278D9"/>
    <w:rsid w:val="00F27B47"/>
    <w:rsid w:val="00F27CAA"/>
    <w:rsid w:val="00F30159"/>
    <w:rsid w:val="00F30CC1"/>
    <w:rsid w:val="00F337D9"/>
    <w:rsid w:val="00F33E25"/>
    <w:rsid w:val="00F34314"/>
    <w:rsid w:val="00F37FEB"/>
    <w:rsid w:val="00F41725"/>
    <w:rsid w:val="00F42424"/>
    <w:rsid w:val="00F42BBF"/>
    <w:rsid w:val="00F43661"/>
    <w:rsid w:val="00F43CDF"/>
    <w:rsid w:val="00F45A11"/>
    <w:rsid w:val="00F45E60"/>
    <w:rsid w:val="00F46A93"/>
    <w:rsid w:val="00F476D9"/>
    <w:rsid w:val="00F509E6"/>
    <w:rsid w:val="00F51234"/>
    <w:rsid w:val="00F51335"/>
    <w:rsid w:val="00F51E6C"/>
    <w:rsid w:val="00F52DDE"/>
    <w:rsid w:val="00F56826"/>
    <w:rsid w:val="00F60D58"/>
    <w:rsid w:val="00F6136E"/>
    <w:rsid w:val="00F63A9F"/>
    <w:rsid w:val="00F650AC"/>
    <w:rsid w:val="00F66769"/>
    <w:rsid w:val="00F67086"/>
    <w:rsid w:val="00F67D97"/>
    <w:rsid w:val="00F71AF9"/>
    <w:rsid w:val="00F75C41"/>
    <w:rsid w:val="00F7667F"/>
    <w:rsid w:val="00F76BEE"/>
    <w:rsid w:val="00F82496"/>
    <w:rsid w:val="00F836BF"/>
    <w:rsid w:val="00F83D89"/>
    <w:rsid w:val="00F85259"/>
    <w:rsid w:val="00F85A6C"/>
    <w:rsid w:val="00F87A5F"/>
    <w:rsid w:val="00F87A64"/>
    <w:rsid w:val="00F87E55"/>
    <w:rsid w:val="00F9034B"/>
    <w:rsid w:val="00F906E3"/>
    <w:rsid w:val="00F92B96"/>
    <w:rsid w:val="00F92F0B"/>
    <w:rsid w:val="00F948B1"/>
    <w:rsid w:val="00F95744"/>
    <w:rsid w:val="00FA0DA8"/>
    <w:rsid w:val="00FA2980"/>
    <w:rsid w:val="00FA2C58"/>
    <w:rsid w:val="00FA39B5"/>
    <w:rsid w:val="00FA48DA"/>
    <w:rsid w:val="00FA723C"/>
    <w:rsid w:val="00FA7C18"/>
    <w:rsid w:val="00FB32B6"/>
    <w:rsid w:val="00FB3D9E"/>
    <w:rsid w:val="00FB4210"/>
    <w:rsid w:val="00FB444F"/>
    <w:rsid w:val="00FB4C43"/>
    <w:rsid w:val="00FB56BE"/>
    <w:rsid w:val="00FC083A"/>
    <w:rsid w:val="00FC0B09"/>
    <w:rsid w:val="00FC5651"/>
    <w:rsid w:val="00FD0B15"/>
    <w:rsid w:val="00FD1633"/>
    <w:rsid w:val="00FD2D6B"/>
    <w:rsid w:val="00FD3083"/>
    <w:rsid w:val="00FD3350"/>
    <w:rsid w:val="00FD3974"/>
    <w:rsid w:val="00FE01AE"/>
    <w:rsid w:val="00FE118A"/>
    <w:rsid w:val="00FE1CE9"/>
    <w:rsid w:val="00FE32E1"/>
    <w:rsid w:val="00FE3419"/>
    <w:rsid w:val="00FE368D"/>
    <w:rsid w:val="00FE6DE6"/>
    <w:rsid w:val="00FF4005"/>
    <w:rsid w:val="00FF45A7"/>
    <w:rsid w:val="00FF580D"/>
    <w:rsid w:val="00FF5A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773089"/>
  <w15:docId w15:val="{9B43C8ED-C49A-4B55-8996-54E8D96F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845BB"/>
    <w:pPr>
      <w:spacing w:before="120" w:after="120" w:line="288" w:lineRule="auto"/>
      <w:ind w:firstLine="562"/>
      <w:jc w:val="both"/>
    </w:pPr>
    <w:rPr>
      <w:rFonts w:ascii="Times New Roman" w:hAnsi="Times New Roman"/>
      <w:noProof/>
      <w:sz w:val="28"/>
      <w:szCs w:val="28"/>
    </w:rPr>
  </w:style>
  <w:style w:type="paragraph" w:styleId="Heading1">
    <w:name w:val="heading 1"/>
    <w:basedOn w:val="Normal"/>
    <w:next w:val="Normal"/>
    <w:link w:val="Heading1Char"/>
    <w:qFormat/>
    <w:rsid w:val="00467052"/>
    <w:pPr>
      <w:keepNext/>
      <w:keepLines/>
      <w:tabs>
        <w:tab w:val="left" w:pos="3456"/>
        <w:tab w:val="center" w:pos="4593"/>
      </w:tabs>
      <w:spacing w:before="480" w:after="240"/>
      <w:ind w:firstLine="0"/>
      <w:jc w:val="center"/>
      <w:outlineLvl w:val="0"/>
    </w:pPr>
    <w:rPr>
      <w:rFonts w:eastAsia="Times New Roman"/>
      <w:b/>
      <w:bCs/>
      <w:iCs/>
      <w:sz w:val="32"/>
      <w:szCs w:val="32"/>
      <w:lang w:val="nb-NO"/>
    </w:rPr>
  </w:style>
  <w:style w:type="paragraph" w:styleId="Heading2">
    <w:name w:val="heading 2"/>
    <w:basedOn w:val="Normal"/>
    <w:next w:val="Normal"/>
    <w:link w:val="Heading2Char"/>
    <w:uiPriority w:val="9"/>
    <w:unhideWhenUsed/>
    <w:qFormat/>
    <w:rsid w:val="001964A9"/>
    <w:pPr>
      <w:keepNext/>
      <w:keepLines/>
      <w:numPr>
        <w:numId w:val="3"/>
      </w:numPr>
      <w:spacing w:before="200" w:after="0"/>
      <w:jc w:val="left"/>
      <w:outlineLvl w:val="1"/>
    </w:pPr>
    <w:rPr>
      <w:rFonts w:eastAsia="Times New Roman"/>
      <w:b/>
      <w:bCs/>
      <w:iCs/>
      <w:lang w:val="vi-VN"/>
    </w:rPr>
  </w:style>
  <w:style w:type="paragraph" w:styleId="Heading3">
    <w:name w:val="heading 3"/>
    <w:basedOn w:val="Normal"/>
    <w:next w:val="Normal"/>
    <w:link w:val="Heading3Char"/>
    <w:autoRedefine/>
    <w:unhideWhenUsed/>
    <w:qFormat/>
    <w:rsid w:val="005B778C"/>
    <w:pPr>
      <w:keepNext/>
      <w:keepLines/>
      <w:numPr>
        <w:ilvl w:val="1"/>
        <w:numId w:val="46"/>
      </w:numPr>
      <w:spacing w:before="200" w:after="0" w:line="259" w:lineRule="auto"/>
      <w:ind w:left="993" w:hanging="709"/>
      <w:jc w:val="left"/>
      <w:outlineLvl w:val="2"/>
    </w:pPr>
    <w:rPr>
      <w:rFonts w:eastAsia="Times New Roman"/>
      <w:b/>
      <w:bCs/>
      <w:i/>
      <w:iCs/>
      <w:lang w:val="nb-NO"/>
    </w:rPr>
  </w:style>
  <w:style w:type="paragraph" w:styleId="Heading4">
    <w:name w:val="heading 4"/>
    <w:basedOn w:val="Normal"/>
    <w:next w:val="Normal"/>
    <w:link w:val="Heading4Char"/>
    <w:uiPriority w:val="9"/>
    <w:unhideWhenUsed/>
    <w:qFormat/>
    <w:rsid w:val="00EF6229"/>
    <w:pPr>
      <w:keepNext/>
      <w:keepLines/>
      <w:spacing w:before="200" w:after="0"/>
      <w:ind w:firstLine="0"/>
      <w:jc w:val="left"/>
      <w:outlineLvl w:val="3"/>
    </w:pPr>
    <w:rPr>
      <w:rFonts w:eastAsia="Times New Roman"/>
      <w:b/>
      <w:bCs/>
      <w:lang w:val="vi-VN"/>
    </w:rPr>
  </w:style>
  <w:style w:type="paragraph" w:styleId="Heading5">
    <w:name w:val="heading 5"/>
    <w:basedOn w:val="Normal"/>
    <w:next w:val="Normal"/>
    <w:link w:val="Heading5Char"/>
    <w:uiPriority w:val="9"/>
    <w:qFormat/>
    <w:rsid w:val="00FF4005"/>
    <w:pPr>
      <w:numPr>
        <w:ilvl w:val="4"/>
        <w:numId w:val="2"/>
      </w:numPr>
      <w:spacing w:before="240" w:after="60"/>
      <w:outlineLvl w:val="4"/>
    </w:pPr>
    <w:rPr>
      <w:rFonts w:ascii="Calibri" w:eastAsia="Times New Roman" w:hAnsi="Calibri"/>
      <w:b/>
      <w:bCs/>
      <w:i/>
      <w:iCs/>
    </w:rPr>
  </w:style>
  <w:style w:type="paragraph" w:styleId="Heading6">
    <w:name w:val="heading 6"/>
    <w:basedOn w:val="Normal"/>
    <w:next w:val="Normal"/>
    <w:link w:val="Heading6Char"/>
    <w:uiPriority w:val="9"/>
    <w:qFormat/>
    <w:rsid w:val="00FF4005"/>
    <w:pPr>
      <w:numPr>
        <w:ilvl w:val="5"/>
        <w:numId w:val="2"/>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qFormat/>
    <w:rsid w:val="00FF4005"/>
    <w:pPr>
      <w:numPr>
        <w:ilvl w:val="6"/>
        <w:numId w:val="2"/>
      </w:numPr>
      <w:spacing w:before="240" w:after="60"/>
      <w:outlineLvl w:val="6"/>
    </w:pPr>
    <w:rPr>
      <w:rFonts w:ascii="Calibri" w:eastAsia="Times New Roman" w:hAnsi="Calibri"/>
      <w:sz w:val="24"/>
      <w:szCs w:val="24"/>
    </w:rPr>
  </w:style>
  <w:style w:type="paragraph" w:styleId="Heading8">
    <w:name w:val="heading 8"/>
    <w:basedOn w:val="Normal"/>
    <w:next w:val="Normal"/>
    <w:link w:val="Heading8Char"/>
    <w:uiPriority w:val="9"/>
    <w:qFormat/>
    <w:rsid w:val="00FF4005"/>
    <w:pPr>
      <w:numPr>
        <w:ilvl w:val="7"/>
        <w:numId w:val="2"/>
      </w:num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uiPriority w:val="9"/>
    <w:qFormat/>
    <w:rsid w:val="00FF4005"/>
    <w:pPr>
      <w:numPr>
        <w:ilvl w:val="8"/>
        <w:numId w:val="2"/>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467052"/>
    <w:rPr>
      <w:rFonts w:ascii="Times New Roman" w:eastAsia="Times New Roman" w:hAnsi="Times New Roman"/>
      <w:b/>
      <w:bCs/>
      <w:iCs/>
      <w:noProof/>
      <w:sz w:val="32"/>
      <w:szCs w:val="32"/>
      <w:lang w:val="nb-NO" w:eastAsia="en-US"/>
    </w:rPr>
  </w:style>
  <w:style w:type="character" w:customStyle="1" w:styleId="Heading3Char">
    <w:name w:val="Heading 3 Char"/>
    <w:link w:val="Heading3"/>
    <w:rsid w:val="005B778C"/>
    <w:rPr>
      <w:rFonts w:ascii="Times New Roman" w:eastAsia="Times New Roman" w:hAnsi="Times New Roman"/>
      <w:b/>
      <w:bCs/>
      <w:i/>
      <w:iCs/>
      <w:noProof/>
      <w:sz w:val="28"/>
      <w:szCs w:val="28"/>
      <w:lang w:val="nb-NO"/>
    </w:rPr>
  </w:style>
  <w:style w:type="paragraph" w:styleId="ListParagraph">
    <w:name w:val="List Paragraph"/>
    <w:basedOn w:val="Normal"/>
    <w:link w:val="ListParagraphChar"/>
    <w:uiPriority w:val="34"/>
    <w:qFormat/>
    <w:rsid w:val="005C2917"/>
    <w:pPr>
      <w:ind w:left="720"/>
      <w:contextualSpacing/>
    </w:pPr>
  </w:style>
  <w:style w:type="character" w:styleId="Strong">
    <w:name w:val="Strong"/>
    <w:uiPriority w:val="22"/>
    <w:qFormat/>
    <w:rsid w:val="001B6E5D"/>
    <w:rPr>
      <w:b/>
      <w:bCs/>
    </w:rPr>
  </w:style>
  <w:style w:type="table" w:styleId="TableGrid">
    <w:name w:val="Table Grid"/>
    <w:basedOn w:val="TableNormal"/>
    <w:uiPriority w:val="39"/>
    <w:rsid w:val="00166B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75693C"/>
    <w:pPr>
      <w:tabs>
        <w:tab w:val="center" w:pos="4680"/>
        <w:tab w:val="right" w:pos="9360"/>
      </w:tabs>
      <w:spacing w:after="0" w:line="240" w:lineRule="auto"/>
    </w:pPr>
  </w:style>
  <w:style w:type="character" w:customStyle="1" w:styleId="HeaderChar">
    <w:name w:val="Header Char"/>
    <w:basedOn w:val="DefaultParagraphFont"/>
    <w:link w:val="Header"/>
    <w:rsid w:val="0075693C"/>
  </w:style>
  <w:style w:type="paragraph" w:styleId="Footer">
    <w:name w:val="footer"/>
    <w:basedOn w:val="Normal"/>
    <w:link w:val="FooterChar"/>
    <w:uiPriority w:val="99"/>
    <w:unhideWhenUsed/>
    <w:rsid w:val="007569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93C"/>
  </w:style>
  <w:style w:type="paragraph" w:styleId="BalloonText">
    <w:name w:val="Balloon Text"/>
    <w:basedOn w:val="Normal"/>
    <w:link w:val="BalloonTextChar"/>
    <w:uiPriority w:val="99"/>
    <w:semiHidden/>
    <w:unhideWhenUsed/>
    <w:rsid w:val="0075693C"/>
    <w:pPr>
      <w:spacing w:after="0" w:line="240" w:lineRule="auto"/>
    </w:pPr>
    <w:rPr>
      <w:rFonts w:ascii="Tahoma" w:hAnsi="Tahoma"/>
      <w:noProof w:val="0"/>
      <w:sz w:val="16"/>
      <w:szCs w:val="16"/>
    </w:rPr>
  </w:style>
  <w:style w:type="character" w:customStyle="1" w:styleId="BalloonTextChar">
    <w:name w:val="Balloon Text Char"/>
    <w:link w:val="BalloonText"/>
    <w:uiPriority w:val="99"/>
    <w:semiHidden/>
    <w:rsid w:val="0075693C"/>
    <w:rPr>
      <w:rFonts w:ascii="Tahoma" w:hAnsi="Tahoma" w:cs="Tahoma"/>
      <w:sz w:val="16"/>
      <w:szCs w:val="16"/>
    </w:rPr>
  </w:style>
  <w:style w:type="paragraph" w:customStyle="1" w:styleId="StyleBodyTextIndentLeft0cmFirstline127cmBefore">
    <w:name w:val="Style Body Text Indent + Left:  0 cm First line:  1.27 cm Before:..."/>
    <w:basedOn w:val="BodyTextIndent"/>
    <w:uiPriority w:val="99"/>
    <w:rsid w:val="00F43661"/>
    <w:pPr>
      <w:spacing w:before="80" w:after="80" w:line="340" w:lineRule="exact"/>
      <w:ind w:left="0" w:firstLine="720"/>
    </w:pPr>
    <w:rPr>
      <w:rFonts w:eastAsia="MS Mincho"/>
      <w:color w:val="000000"/>
      <w:szCs w:val="20"/>
    </w:rPr>
  </w:style>
  <w:style w:type="paragraph" w:styleId="BodyTextIndent">
    <w:name w:val="Body Text Indent"/>
    <w:basedOn w:val="Normal"/>
    <w:link w:val="BodyTextIndentChar"/>
    <w:uiPriority w:val="99"/>
    <w:unhideWhenUsed/>
    <w:rsid w:val="00F43661"/>
    <w:pPr>
      <w:ind w:left="360"/>
    </w:pPr>
  </w:style>
  <w:style w:type="character" w:customStyle="1" w:styleId="BodyTextIndentChar">
    <w:name w:val="Body Text Indent Char"/>
    <w:basedOn w:val="DefaultParagraphFont"/>
    <w:link w:val="BodyTextIndent"/>
    <w:uiPriority w:val="99"/>
    <w:rsid w:val="00F43661"/>
  </w:style>
  <w:style w:type="paragraph" w:styleId="BodyText">
    <w:name w:val="Body Text"/>
    <w:basedOn w:val="Normal"/>
    <w:link w:val="BodyTextChar"/>
    <w:uiPriority w:val="99"/>
    <w:unhideWhenUsed/>
    <w:rsid w:val="00F43661"/>
  </w:style>
  <w:style w:type="character" w:customStyle="1" w:styleId="BodyTextChar">
    <w:name w:val="Body Text Char"/>
    <w:basedOn w:val="DefaultParagraphFont"/>
    <w:link w:val="BodyText"/>
    <w:uiPriority w:val="99"/>
    <w:rsid w:val="00F43661"/>
  </w:style>
  <w:style w:type="character" w:customStyle="1" w:styleId="hps">
    <w:name w:val="hps"/>
    <w:basedOn w:val="DefaultParagraphFont"/>
    <w:rsid w:val="00706591"/>
  </w:style>
  <w:style w:type="paragraph" w:styleId="TOCHeading">
    <w:name w:val="TOC Heading"/>
    <w:basedOn w:val="Heading1"/>
    <w:next w:val="Normal"/>
    <w:uiPriority w:val="39"/>
    <w:qFormat/>
    <w:rsid w:val="00DA16CE"/>
    <w:pPr>
      <w:outlineLvl w:val="9"/>
    </w:pPr>
    <w:rPr>
      <w:lang w:eastAsia="ja-JP"/>
    </w:rPr>
  </w:style>
  <w:style w:type="character" w:styleId="CommentReference">
    <w:name w:val="annotation reference"/>
    <w:uiPriority w:val="99"/>
    <w:unhideWhenUsed/>
    <w:rsid w:val="002F2A8A"/>
    <w:rPr>
      <w:sz w:val="16"/>
      <w:szCs w:val="16"/>
    </w:rPr>
  </w:style>
  <w:style w:type="paragraph" w:styleId="CommentText">
    <w:name w:val="annotation text"/>
    <w:basedOn w:val="Normal"/>
    <w:link w:val="CommentTextChar"/>
    <w:uiPriority w:val="99"/>
    <w:unhideWhenUsed/>
    <w:rsid w:val="002F2A8A"/>
    <w:pPr>
      <w:spacing w:line="240" w:lineRule="auto"/>
    </w:pPr>
    <w:rPr>
      <w:rFonts w:ascii="Calibri" w:hAnsi="Calibri"/>
      <w:noProof w:val="0"/>
      <w:sz w:val="20"/>
      <w:szCs w:val="20"/>
    </w:rPr>
  </w:style>
  <w:style w:type="character" w:customStyle="1" w:styleId="CommentTextChar">
    <w:name w:val="Comment Text Char"/>
    <w:link w:val="CommentText"/>
    <w:uiPriority w:val="99"/>
    <w:rsid w:val="002F2A8A"/>
    <w:rPr>
      <w:sz w:val="20"/>
      <w:szCs w:val="20"/>
    </w:rPr>
  </w:style>
  <w:style w:type="paragraph" w:styleId="CommentSubject">
    <w:name w:val="annotation subject"/>
    <w:basedOn w:val="CommentText"/>
    <w:next w:val="CommentText"/>
    <w:link w:val="CommentSubjectChar"/>
    <w:unhideWhenUsed/>
    <w:rsid w:val="002F2A8A"/>
    <w:rPr>
      <w:b/>
      <w:bCs/>
      <w:iCs/>
    </w:rPr>
  </w:style>
  <w:style w:type="character" w:customStyle="1" w:styleId="CommentSubjectChar">
    <w:name w:val="Comment Subject Char"/>
    <w:link w:val="CommentSubject"/>
    <w:rsid w:val="002F2A8A"/>
    <w:rPr>
      <w:b/>
      <w:bCs/>
      <w:sz w:val="20"/>
      <w:szCs w:val="20"/>
    </w:rPr>
  </w:style>
  <w:style w:type="paragraph" w:customStyle="1" w:styleId="Style1">
    <w:name w:val="Style1"/>
    <w:basedOn w:val="Normal"/>
    <w:rsid w:val="00D0608A"/>
    <w:pPr>
      <w:autoSpaceDE w:val="0"/>
      <w:autoSpaceDN w:val="0"/>
      <w:spacing w:after="0" w:line="240" w:lineRule="auto"/>
    </w:pPr>
    <w:rPr>
      <w:rFonts w:ascii=".VnTime" w:eastAsia="Times New Roman" w:hAnsi=".VnTime"/>
    </w:rPr>
  </w:style>
  <w:style w:type="character" w:styleId="PageNumber">
    <w:name w:val="page number"/>
    <w:rsid w:val="00D0608A"/>
  </w:style>
  <w:style w:type="paragraph" w:styleId="BodyTextIndent2">
    <w:name w:val="Body Text Indent 2"/>
    <w:basedOn w:val="Normal"/>
    <w:link w:val="BodyTextIndent2Char"/>
    <w:rsid w:val="00D0608A"/>
    <w:pPr>
      <w:spacing w:before="100" w:beforeAutospacing="1" w:after="100" w:afterAutospacing="1" w:line="240" w:lineRule="auto"/>
    </w:pPr>
    <w:rPr>
      <w:rFonts w:eastAsia="Times New Roman"/>
      <w:noProof w:val="0"/>
      <w:sz w:val="24"/>
      <w:szCs w:val="24"/>
    </w:rPr>
  </w:style>
  <w:style w:type="character" w:customStyle="1" w:styleId="BodyTextIndent2Char">
    <w:name w:val="Body Text Indent 2 Char"/>
    <w:link w:val="BodyTextIndent2"/>
    <w:rsid w:val="00D0608A"/>
    <w:rPr>
      <w:rFonts w:ascii="Times New Roman" w:eastAsia="Times New Roman" w:hAnsi="Times New Roman"/>
      <w:sz w:val="24"/>
      <w:szCs w:val="24"/>
    </w:rPr>
  </w:style>
  <w:style w:type="paragraph" w:styleId="NormalWeb">
    <w:name w:val="Normal (Web)"/>
    <w:basedOn w:val="Normal"/>
    <w:uiPriority w:val="99"/>
    <w:rsid w:val="00D0608A"/>
    <w:pPr>
      <w:spacing w:before="150" w:after="150" w:line="240" w:lineRule="auto"/>
    </w:pPr>
    <w:rPr>
      <w:rFonts w:eastAsia="Times New Roman"/>
    </w:rPr>
  </w:style>
  <w:style w:type="character" w:customStyle="1" w:styleId="hpsatn">
    <w:name w:val="hps atn"/>
    <w:rsid w:val="00D0608A"/>
  </w:style>
  <w:style w:type="paragraph" w:customStyle="1" w:styleId="Char">
    <w:name w:val="Char"/>
    <w:basedOn w:val="Normal"/>
    <w:next w:val="Normal"/>
    <w:rsid w:val="00D0608A"/>
    <w:pPr>
      <w:spacing w:after="160" w:line="240" w:lineRule="exact"/>
    </w:pPr>
    <w:rPr>
      <w:rFonts w:ascii="Tahoma" w:eastAsia="Times New Roman" w:hAnsi="Tahoma"/>
      <w:sz w:val="24"/>
      <w:szCs w:val="20"/>
    </w:rPr>
  </w:style>
  <w:style w:type="character" w:customStyle="1" w:styleId="st1">
    <w:name w:val="st1"/>
    <w:rsid w:val="00D0608A"/>
  </w:style>
  <w:style w:type="paragraph" w:customStyle="1" w:styleId="Char1">
    <w:name w:val="Char1"/>
    <w:basedOn w:val="Normal"/>
    <w:next w:val="Normal"/>
    <w:rsid w:val="00D0608A"/>
    <w:pPr>
      <w:spacing w:after="160" w:line="240" w:lineRule="exact"/>
    </w:pPr>
    <w:rPr>
      <w:rFonts w:ascii="Tahoma" w:eastAsia="Times New Roman" w:hAnsi="Tahoma"/>
      <w:sz w:val="24"/>
      <w:szCs w:val="20"/>
    </w:rPr>
  </w:style>
  <w:style w:type="character" w:customStyle="1" w:styleId="Heading2Char">
    <w:name w:val="Heading 2 Char"/>
    <w:link w:val="Heading2"/>
    <w:uiPriority w:val="9"/>
    <w:rsid w:val="001964A9"/>
    <w:rPr>
      <w:rFonts w:ascii="Times New Roman" w:eastAsia="Times New Roman" w:hAnsi="Times New Roman"/>
      <w:b/>
      <w:bCs/>
      <w:iCs/>
      <w:noProof/>
      <w:sz w:val="28"/>
      <w:szCs w:val="28"/>
      <w:lang w:val="vi-VN"/>
    </w:rPr>
  </w:style>
  <w:style w:type="numbering" w:customStyle="1" w:styleId="Style2">
    <w:name w:val="Style2"/>
    <w:uiPriority w:val="99"/>
    <w:rsid w:val="00B230AF"/>
    <w:pPr>
      <w:numPr>
        <w:numId w:val="1"/>
      </w:numPr>
    </w:pPr>
  </w:style>
  <w:style w:type="paragraph" w:customStyle="1" w:styleId="Textintable">
    <w:name w:val="Text in table"/>
    <w:basedOn w:val="Normal"/>
    <w:qFormat/>
    <w:rsid w:val="007E3E0A"/>
    <w:pPr>
      <w:keepLines/>
      <w:spacing w:before="0" w:after="80"/>
      <w:ind w:left="34" w:firstLine="0"/>
    </w:pPr>
    <w:rPr>
      <w:lang w:val="nb-NO"/>
    </w:rPr>
  </w:style>
  <w:style w:type="table" w:styleId="TableTheme">
    <w:name w:val="Table Theme"/>
    <w:basedOn w:val="TableNormal"/>
    <w:uiPriority w:val="99"/>
    <w:semiHidden/>
    <w:unhideWhenUsed/>
    <w:rsid w:val="00820F93"/>
    <w:pPr>
      <w:spacing w:after="200" w:line="276"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cantSplit/>
    </w:trPr>
  </w:style>
  <w:style w:type="paragraph" w:styleId="TOC1">
    <w:name w:val="toc 1"/>
    <w:basedOn w:val="Normal"/>
    <w:next w:val="Normal"/>
    <w:autoRedefine/>
    <w:uiPriority w:val="39"/>
    <w:unhideWhenUsed/>
    <w:rsid w:val="00F60D58"/>
    <w:pPr>
      <w:tabs>
        <w:tab w:val="right" w:leader="dot" w:pos="9214"/>
      </w:tabs>
      <w:ind w:left="284" w:hanging="284"/>
      <w:jc w:val="left"/>
    </w:pPr>
    <w:rPr>
      <w:b/>
      <w:lang w:eastAsia="ja-JP"/>
    </w:rPr>
  </w:style>
  <w:style w:type="paragraph" w:styleId="TOC2">
    <w:name w:val="toc 2"/>
    <w:basedOn w:val="Normal"/>
    <w:next w:val="Normal"/>
    <w:autoRedefine/>
    <w:uiPriority w:val="39"/>
    <w:unhideWhenUsed/>
    <w:rsid w:val="00007083"/>
    <w:pPr>
      <w:tabs>
        <w:tab w:val="left" w:pos="880"/>
        <w:tab w:val="left" w:pos="1320"/>
        <w:tab w:val="right" w:leader="dot" w:pos="9214"/>
      </w:tabs>
      <w:ind w:left="240"/>
    </w:pPr>
  </w:style>
  <w:style w:type="paragraph" w:styleId="TOC3">
    <w:name w:val="toc 3"/>
    <w:basedOn w:val="Normal"/>
    <w:next w:val="Normal"/>
    <w:autoRedefine/>
    <w:uiPriority w:val="39"/>
    <w:unhideWhenUsed/>
    <w:rsid w:val="00F60D58"/>
    <w:pPr>
      <w:tabs>
        <w:tab w:val="right" w:leader="dot" w:pos="9214"/>
      </w:tabs>
      <w:ind w:left="480"/>
    </w:pPr>
  </w:style>
  <w:style w:type="character" w:styleId="Hyperlink">
    <w:name w:val="Hyperlink"/>
    <w:uiPriority w:val="99"/>
    <w:unhideWhenUsed/>
    <w:rsid w:val="00A1788C"/>
    <w:rPr>
      <w:color w:val="0000FF"/>
      <w:u w:val="single"/>
    </w:rPr>
  </w:style>
  <w:style w:type="paragraph" w:styleId="Title">
    <w:name w:val="Title"/>
    <w:basedOn w:val="Normal"/>
    <w:next w:val="Normal"/>
    <w:link w:val="TitleChar"/>
    <w:uiPriority w:val="10"/>
    <w:qFormat/>
    <w:rsid w:val="004627B0"/>
    <w:pPr>
      <w:spacing w:before="240" w:after="60"/>
      <w:jc w:val="center"/>
      <w:outlineLvl w:val="0"/>
    </w:pPr>
    <w:rPr>
      <w:rFonts w:ascii="Cambria" w:eastAsia="Times New Roman" w:hAnsi="Cambria"/>
      <w:b/>
      <w:bCs/>
      <w:noProof w:val="0"/>
      <w:kern w:val="28"/>
      <w:sz w:val="32"/>
      <w:szCs w:val="32"/>
    </w:rPr>
  </w:style>
  <w:style w:type="character" w:customStyle="1" w:styleId="TitleChar">
    <w:name w:val="Title Char"/>
    <w:link w:val="Title"/>
    <w:uiPriority w:val="10"/>
    <w:rsid w:val="004627B0"/>
    <w:rPr>
      <w:rFonts w:ascii="Cambria" w:eastAsia="Times New Roman" w:hAnsi="Cambria" w:cs="Times New Roman"/>
      <w:b/>
      <w:bCs/>
      <w:kern w:val="28"/>
      <w:sz w:val="32"/>
      <w:szCs w:val="32"/>
    </w:rPr>
  </w:style>
  <w:style w:type="character" w:customStyle="1" w:styleId="Heading4Char">
    <w:name w:val="Heading 4 Char"/>
    <w:link w:val="Heading4"/>
    <w:uiPriority w:val="9"/>
    <w:rsid w:val="00523AF0"/>
    <w:rPr>
      <w:rFonts w:ascii="Times New Roman" w:eastAsia="Times New Roman" w:hAnsi="Times New Roman"/>
      <w:b/>
      <w:bCs/>
      <w:noProof/>
      <w:sz w:val="28"/>
      <w:szCs w:val="28"/>
      <w:lang w:val="vi-VN" w:eastAsia="en-US"/>
    </w:rPr>
  </w:style>
  <w:style w:type="character" w:customStyle="1" w:styleId="Heading5Char">
    <w:name w:val="Heading 5 Char"/>
    <w:link w:val="Heading5"/>
    <w:uiPriority w:val="9"/>
    <w:rsid w:val="00FF4005"/>
    <w:rPr>
      <w:rFonts w:eastAsia="Times New Roman"/>
      <w:b/>
      <w:bCs/>
      <w:i/>
      <w:iCs/>
      <w:noProof/>
      <w:sz w:val="28"/>
      <w:szCs w:val="28"/>
    </w:rPr>
  </w:style>
  <w:style w:type="character" w:customStyle="1" w:styleId="Heading6Char">
    <w:name w:val="Heading 6 Char"/>
    <w:link w:val="Heading6"/>
    <w:uiPriority w:val="9"/>
    <w:rsid w:val="00FF4005"/>
    <w:rPr>
      <w:rFonts w:eastAsia="Times New Roman"/>
      <w:b/>
      <w:bCs/>
      <w:noProof/>
      <w:sz w:val="22"/>
      <w:szCs w:val="22"/>
    </w:rPr>
  </w:style>
  <w:style w:type="character" w:customStyle="1" w:styleId="Heading7Char">
    <w:name w:val="Heading 7 Char"/>
    <w:link w:val="Heading7"/>
    <w:uiPriority w:val="9"/>
    <w:rsid w:val="00FF4005"/>
    <w:rPr>
      <w:rFonts w:eastAsia="Times New Roman"/>
      <w:noProof/>
      <w:sz w:val="24"/>
      <w:szCs w:val="24"/>
    </w:rPr>
  </w:style>
  <w:style w:type="character" w:customStyle="1" w:styleId="Heading8Char">
    <w:name w:val="Heading 8 Char"/>
    <w:link w:val="Heading8"/>
    <w:uiPriority w:val="9"/>
    <w:rsid w:val="00FF4005"/>
    <w:rPr>
      <w:rFonts w:eastAsia="Times New Roman"/>
      <w:i/>
      <w:iCs/>
      <w:noProof/>
      <w:sz w:val="24"/>
      <w:szCs w:val="24"/>
    </w:rPr>
  </w:style>
  <w:style w:type="character" w:customStyle="1" w:styleId="Heading9Char">
    <w:name w:val="Heading 9 Char"/>
    <w:link w:val="Heading9"/>
    <w:uiPriority w:val="9"/>
    <w:rsid w:val="00FF4005"/>
    <w:rPr>
      <w:rFonts w:ascii="Calibri Light" w:eastAsia="Times New Roman" w:hAnsi="Calibri Light"/>
      <w:noProof/>
      <w:sz w:val="22"/>
      <w:szCs w:val="22"/>
    </w:rPr>
  </w:style>
  <w:style w:type="character" w:styleId="FollowedHyperlink">
    <w:name w:val="FollowedHyperlink"/>
    <w:uiPriority w:val="99"/>
    <w:semiHidden/>
    <w:unhideWhenUsed/>
    <w:rsid w:val="004F40FE"/>
    <w:rPr>
      <w:color w:val="954F72"/>
      <w:u w:val="single"/>
    </w:rPr>
  </w:style>
  <w:style w:type="paragraph" w:styleId="Caption">
    <w:name w:val="caption"/>
    <w:basedOn w:val="Normal"/>
    <w:next w:val="Normal"/>
    <w:link w:val="CaptionChar"/>
    <w:uiPriority w:val="35"/>
    <w:unhideWhenUsed/>
    <w:qFormat/>
    <w:rsid w:val="000D7CDC"/>
    <w:pPr>
      <w:spacing w:after="200" w:line="240" w:lineRule="auto"/>
      <w:jc w:val="center"/>
    </w:pPr>
    <w:rPr>
      <w:bCs/>
      <w:i/>
      <w:sz w:val="26"/>
      <w:szCs w:val="26"/>
      <w:lang w:val="nb-NO"/>
    </w:rPr>
  </w:style>
  <w:style w:type="paragraph" w:styleId="TableofFigures">
    <w:name w:val="table of figures"/>
    <w:basedOn w:val="Normal"/>
    <w:next w:val="Normal"/>
    <w:uiPriority w:val="99"/>
    <w:unhideWhenUsed/>
    <w:rsid w:val="005211A4"/>
  </w:style>
  <w:style w:type="paragraph" w:customStyle="1" w:styleId="Normal1">
    <w:name w:val="Normal1"/>
    <w:next w:val="Normal"/>
    <w:autoRedefine/>
    <w:semiHidden/>
    <w:rsid w:val="009333DE"/>
    <w:pPr>
      <w:spacing w:after="160" w:line="240" w:lineRule="exact"/>
      <w:jc w:val="both"/>
    </w:pPr>
    <w:rPr>
      <w:rFonts w:ascii="Times New Roman" w:eastAsia="Times New Roman" w:hAnsi="Times New Roman"/>
      <w:sz w:val="28"/>
      <w:szCs w:val="22"/>
    </w:rPr>
  </w:style>
  <w:style w:type="character" w:customStyle="1" w:styleId="CaptionChar">
    <w:name w:val="Caption Char"/>
    <w:link w:val="Caption"/>
    <w:rsid w:val="000D7CDC"/>
    <w:rPr>
      <w:rFonts w:ascii="Times New Roman" w:hAnsi="Times New Roman"/>
      <w:bCs/>
      <w:i/>
      <w:noProof/>
      <w:sz w:val="26"/>
      <w:szCs w:val="26"/>
      <w:lang w:val="nb-NO"/>
    </w:rPr>
  </w:style>
  <w:style w:type="paragraph" w:customStyle="1" w:styleId="TableContents">
    <w:name w:val="Table Contents"/>
    <w:basedOn w:val="Normal"/>
    <w:rsid w:val="009333DE"/>
    <w:pPr>
      <w:suppressLineNumbers/>
      <w:suppressAutoHyphens/>
      <w:spacing w:before="0" w:after="0" w:line="240" w:lineRule="auto"/>
      <w:ind w:firstLine="0"/>
      <w:jc w:val="left"/>
    </w:pPr>
    <w:rPr>
      <w:rFonts w:eastAsia="Times New Roman"/>
      <w:iCs/>
      <w:szCs w:val="24"/>
      <w:lang w:eastAsia="ar-SA"/>
    </w:rPr>
  </w:style>
  <w:style w:type="paragraph" w:customStyle="1" w:styleId="CharCharCharCharCharChar1CharCharCharCharCharCharCharCharCharCharCharCharCharCharCharChar">
    <w:name w:val="Char Char Char Char Char Char1 Char Char Char Char Char Char Char Char Char Char Char Char Char Char Char Char"/>
    <w:basedOn w:val="Normal"/>
    <w:next w:val="Normal"/>
    <w:autoRedefine/>
    <w:semiHidden/>
    <w:rsid w:val="00816C99"/>
    <w:pPr>
      <w:spacing w:before="0" w:after="160" w:line="240" w:lineRule="exact"/>
      <w:ind w:firstLine="0"/>
    </w:pPr>
    <w:rPr>
      <w:rFonts w:eastAsia="Times New Roman"/>
      <w:b/>
      <w:bCs/>
      <w:iCs/>
      <w:sz w:val="30"/>
      <w:szCs w:val="30"/>
    </w:rPr>
  </w:style>
  <w:style w:type="character" w:customStyle="1" w:styleId="shorttext">
    <w:name w:val="short_text"/>
    <w:basedOn w:val="DefaultParagraphFont"/>
    <w:rsid w:val="00A7197F"/>
  </w:style>
  <w:style w:type="character" w:customStyle="1" w:styleId="st">
    <w:name w:val="st"/>
    <w:basedOn w:val="DefaultParagraphFont"/>
    <w:rsid w:val="005F4116"/>
  </w:style>
  <w:style w:type="paragraph" w:styleId="BlockText">
    <w:name w:val="Block Text"/>
    <w:basedOn w:val="Normal"/>
    <w:uiPriority w:val="99"/>
    <w:unhideWhenUsed/>
    <w:rsid w:val="00034287"/>
    <w:pPr>
      <w:spacing w:before="100" w:beforeAutospacing="1" w:after="100" w:afterAutospacing="1" w:line="240" w:lineRule="auto"/>
      <w:ind w:firstLine="0"/>
      <w:jc w:val="left"/>
    </w:pPr>
    <w:rPr>
      <w:rFonts w:eastAsia="Times New Roman"/>
      <w:iCs/>
      <w:sz w:val="24"/>
      <w:szCs w:val="24"/>
      <w:lang w:val="en-AU" w:eastAsia="en-AU"/>
    </w:rPr>
  </w:style>
  <w:style w:type="table" w:customStyle="1" w:styleId="LightShading1">
    <w:name w:val="Light Shading1"/>
    <w:basedOn w:val="TableNormal"/>
    <w:uiPriority w:val="60"/>
    <w:rsid w:val="00A95C6E"/>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styleId="Emphasis">
    <w:name w:val="Emphasis"/>
    <w:uiPriority w:val="20"/>
    <w:qFormat/>
    <w:rsid w:val="009F36DA"/>
    <w:rPr>
      <w:i/>
      <w:iCs/>
    </w:rPr>
  </w:style>
  <w:style w:type="numbering" w:customStyle="1" w:styleId="Style3">
    <w:name w:val="Style3"/>
    <w:uiPriority w:val="99"/>
    <w:rsid w:val="000D112F"/>
    <w:pPr>
      <w:numPr>
        <w:numId w:val="4"/>
      </w:numPr>
    </w:pPr>
  </w:style>
  <w:style w:type="numbering" w:customStyle="1" w:styleId="Style4">
    <w:name w:val="Style4"/>
    <w:uiPriority w:val="99"/>
    <w:rsid w:val="000A424B"/>
    <w:pPr>
      <w:numPr>
        <w:numId w:val="5"/>
      </w:numPr>
    </w:pPr>
  </w:style>
  <w:style w:type="paragraph" w:customStyle="1" w:styleId="1Text">
    <w:name w:val="1. Text"/>
    <w:basedOn w:val="Normal"/>
    <w:qFormat/>
    <w:rsid w:val="00463713"/>
    <w:pPr>
      <w:spacing w:before="0" w:after="0" w:line="360" w:lineRule="auto"/>
      <w:ind w:firstLine="567"/>
    </w:pPr>
    <w:rPr>
      <w:rFonts w:eastAsia="Times New Roman"/>
      <w:noProof w:val="0"/>
      <w:szCs w:val="24"/>
    </w:rPr>
  </w:style>
  <w:style w:type="paragraph" w:customStyle="1" w:styleId="1Demuc1">
    <w:name w:val="1 De muc 1"/>
    <w:basedOn w:val="Normal"/>
    <w:qFormat/>
    <w:rsid w:val="001E19F4"/>
    <w:pPr>
      <w:pageBreakBefore/>
      <w:spacing w:line="360" w:lineRule="auto"/>
      <w:ind w:firstLine="0"/>
      <w:jc w:val="center"/>
    </w:pPr>
    <w:rPr>
      <w:rFonts w:eastAsia="Times New Roman"/>
      <w:b/>
      <w:noProof w:val="0"/>
      <w:szCs w:val="24"/>
      <w:lang w:val="fr-FR"/>
    </w:rPr>
  </w:style>
  <w:style w:type="paragraph" w:customStyle="1" w:styleId="1Figure">
    <w:name w:val="1. Figure"/>
    <w:basedOn w:val="Normal"/>
    <w:qFormat/>
    <w:rsid w:val="001E19F4"/>
    <w:pPr>
      <w:spacing w:before="60" w:after="60" w:line="240" w:lineRule="auto"/>
      <w:ind w:firstLine="0"/>
      <w:jc w:val="center"/>
    </w:pPr>
    <w:rPr>
      <w:rFonts w:eastAsia="Times New Roman"/>
      <w:i/>
      <w:noProof w:val="0"/>
      <w:szCs w:val="24"/>
    </w:rPr>
  </w:style>
  <w:style w:type="paragraph" w:customStyle="1" w:styleId="1Demuc2">
    <w:name w:val="1 De muc 2"/>
    <w:basedOn w:val="1Demuc1"/>
    <w:qFormat/>
    <w:rsid w:val="001E19F4"/>
    <w:pPr>
      <w:pageBreakBefore w:val="0"/>
      <w:ind w:firstLine="567"/>
      <w:jc w:val="both"/>
    </w:pPr>
  </w:style>
  <w:style w:type="paragraph" w:customStyle="1" w:styleId="Default">
    <w:name w:val="Default"/>
    <w:rsid w:val="0060112A"/>
    <w:pPr>
      <w:autoSpaceDE w:val="0"/>
      <w:autoSpaceDN w:val="0"/>
      <w:adjustRightInd w:val="0"/>
    </w:pPr>
    <w:rPr>
      <w:rFonts w:ascii="Times New Roman" w:hAnsi="Times New Roman"/>
      <w:color w:val="000000"/>
      <w:sz w:val="24"/>
      <w:szCs w:val="24"/>
    </w:rPr>
  </w:style>
  <w:style w:type="paragraph" w:customStyle="1" w:styleId="hinhve">
    <w:name w:val="hinhve"/>
    <w:basedOn w:val="Normal"/>
    <w:link w:val="hinhveChar"/>
    <w:autoRedefine/>
    <w:qFormat/>
    <w:rsid w:val="00C10328"/>
    <w:pPr>
      <w:tabs>
        <w:tab w:val="left" w:pos="0"/>
        <w:tab w:val="left" w:pos="180"/>
        <w:tab w:val="left" w:pos="8010"/>
      </w:tabs>
      <w:spacing w:before="0" w:after="0" w:line="276" w:lineRule="auto"/>
      <w:ind w:left="720" w:firstLine="0"/>
      <w:contextualSpacing/>
      <w:jc w:val="center"/>
    </w:pPr>
    <w:rPr>
      <w:i/>
      <w:noProof w:val="0"/>
      <w:color w:val="44546A" w:themeColor="text2"/>
      <w:sz w:val="26"/>
      <w:szCs w:val="26"/>
    </w:rPr>
  </w:style>
  <w:style w:type="character" w:customStyle="1" w:styleId="ListParagraphChar">
    <w:name w:val="List Paragraph Char"/>
    <w:link w:val="ListParagraph"/>
    <w:uiPriority w:val="34"/>
    <w:rsid w:val="00C10328"/>
    <w:rPr>
      <w:rFonts w:ascii="Times New Roman" w:hAnsi="Times New Roman"/>
      <w:noProof/>
      <w:sz w:val="28"/>
      <w:szCs w:val="28"/>
    </w:rPr>
  </w:style>
  <w:style w:type="character" w:customStyle="1" w:styleId="hinhveChar">
    <w:name w:val="hinhve Char"/>
    <w:basedOn w:val="DefaultParagraphFont"/>
    <w:link w:val="hinhve"/>
    <w:rsid w:val="00C10328"/>
    <w:rPr>
      <w:rFonts w:ascii="Times New Roman" w:hAnsi="Times New Roman"/>
      <w:i/>
      <w:color w:val="44546A" w:themeColor="text2"/>
      <w:sz w:val="26"/>
      <w:szCs w:val="26"/>
    </w:rPr>
  </w:style>
  <w:style w:type="paragraph" w:styleId="BodyText2">
    <w:name w:val="Body Text 2"/>
    <w:basedOn w:val="Normal"/>
    <w:link w:val="BodyText2Char"/>
    <w:uiPriority w:val="99"/>
    <w:semiHidden/>
    <w:unhideWhenUsed/>
    <w:rsid w:val="00AB4BE4"/>
    <w:pPr>
      <w:spacing w:line="480" w:lineRule="auto"/>
    </w:pPr>
  </w:style>
  <w:style w:type="character" w:customStyle="1" w:styleId="BodyText2Char">
    <w:name w:val="Body Text 2 Char"/>
    <w:basedOn w:val="DefaultParagraphFont"/>
    <w:link w:val="BodyText2"/>
    <w:uiPriority w:val="99"/>
    <w:semiHidden/>
    <w:rsid w:val="00AB4BE4"/>
    <w:rPr>
      <w:rFonts w:ascii="Times New Roman" w:hAnsi="Times New Roman"/>
      <w:noProof/>
      <w:sz w:val="28"/>
      <w:szCs w:val="28"/>
    </w:rPr>
  </w:style>
  <w:style w:type="character" w:customStyle="1" w:styleId="fontstyle01">
    <w:name w:val="fontstyle01"/>
    <w:basedOn w:val="DefaultParagraphFont"/>
    <w:rsid w:val="000D029D"/>
    <w:rPr>
      <w:rFonts w:ascii="Arial" w:hAnsi="Arial" w:cs="Arial" w:hint="default"/>
      <w:b/>
      <w:bCs/>
      <w:i w:val="0"/>
      <w:iCs w:val="0"/>
      <w:color w:val="000000"/>
      <w:sz w:val="52"/>
      <w:szCs w:val="52"/>
    </w:rPr>
  </w:style>
  <w:style w:type="character" w:customStyle="1" w:styleId="fontstyle21">
    <w:name w:val="fontstyle21"/>
    <w:basedOn w:val="DefaultParagraphFont"/>
    <w:rsid w:val="000D029D"/>
    <w:rPr>
      <w:rFonts w:ascii="TimesNewRoman" w:hAnsi="TimesNewRoman" w:hint="default"/>
      <w:b w:val="0"/>
      <w:bCs w:val="0"/>
      <w:i w:val="0"/>
      <w:iCs w:val="0"/>
      <w:color w:val="000000"/>
      <w:sz w:val="20"/>
      <w:szCs w:val="20"/>
    </w:rPr>
  </w:style>
  <w:style w:type="character" w:customStyle="1" w:styleId="fontstyle31">
    <w:name w:val="fontstyle31"/>
    <w:basedOn w:val="DefaultParagraphFont"/>
    <w:rsid w:val="000D029D"/>
    <w:rPr>
      <w:rFonts w:ascii="TimesNewRoman" w:hAnsi="TimesNewRoman" w:hint="default"/>
      <w:b/>
      <w:bCs/>
      <w:i w:val="0"/>
      <w:iCs w:val="0"/>
      <w:color w:val="000000"/>
      <w:sz w:val="18"/>
      <w:szCs w:val="18"/>
    </w:rPr>
  </w:style>
  <w:style w:type="paragraph" w:customStyle="1" w:styleId="aaa">
    <w:name w:val="aaa"/>
    <w:basedOn w:val="Normal"/>
    <w:link w:val="aaaChar"/>
    <w:qFormat/>
    <w:rsid w:val="00B2121D"/>
    <w:pPr>
      <w:tabs>
        <w:tab w:val="left" w:pos="660"/>
        <w:tab w:val="right" w:leader="dot" w:pos="9061"/>
      </w:tabs>
      <w:spacing w:before="0" w:after="0" w:line="276" w:lineRule="auto"/>
      <w:ind w:firstLine="0"/>
      <w:jc w:val="center"/>
    </w:pPr>
    <w:rPr>
      <w:b/>
      <w:bCs/>
      <w:szCs w:val="20"/>
      <w:lang w:eastAsia="ja-JP"/>
    </w:rPr>
  </w:style>
  <w:style w:type="character" w:customStyle="1" w:styleId="aaaChar">
    <w:name w:val="aaa Char"/>
    <w:basedOn w:val="DefaultParagraphFont"/>
    <w:link w:val="aaa"/>
    <w:rsid w:val="00B2121D"/>
    <w:rPr>
      <w:rFonts w:ascii="Times New Roman" w:hAnsi="Times New Roman"/>
      <w:b/>
      <w:bCs/>
      <w:noProof/>
      <w:sz w:val="28"/>
      <w:lang w:eastAsia="ja-JP"/>
    </w:rPr>
  </w:style>
  <w:style w:type="paragraph" w:customStyle="1" w:styleId="aa">
    <w:name w:val="aa"/>
    <w:basedOn w:val="Normal"/>
    <w:link w:val="aaChar"/>
    <w:qFormat/>
    <w:rsid w:val="00B2121D"/>
    <w:pPr>
      <w:tabs>
        <w:tab w:val="left" w:pos="660"/>
        <w:tab w:val="right" w:leader="dot" w:pos="9061"/>
      </w:tabs>
      <w:spacing w:before="0" w:after="0" w:line="276" w:lineRule="auto"/>
      <w:ind w:firstLine="0"/>
      <w:jc w:val="center"/>
    </w:pPr>
    <w:rPr>
      <w:bCs/>
      <w:szCs w:val="20"/>
      <w:lang w:eastAsia="ja-JP"/>
    </w:rPr>
  </w:style>
  <w:style w:type="character" w:customStyle="1" w:styleId="aaChar">
    <w:name w:val="aa Char"/>
    <w:basedOn w:val="DefaultParagraphFont"/>
    <w:link w:val="aa"/>
    <w:rsid w:val="00B2121D"/>
    <w:rPr>
      <w:rFonts w:ascii="Times New Roman" w:hAnsi="Times New Roman"/>
      <w:bCs/>
      <w:noProof/>
      <w:sz w:val="28"/>
      <w:lang w:eastAsia="ja-JP"/>
    </w:rPr>
  </w:style>
  <w:style w:type="character" w:customStyle="1" w:styleId="apple-converted-space">
    <w:name w:val="apple-converted-space"/>
    <w:rsid w:val="0009417B"/>
  </w:style>
  <w:style w:type="paragraph" w:customStyle="1" w:styleId="a">
    <w:name w:val="標題一內文"/>
    <w:basedOn w:val="Normal"/>
    <w:rsid w:val="00E4667B"/>
    <w:pPr>
      <w:widowControl w:val="0"/>
      <w:autoSpaceDN w:val="0"/>
      <w:snapToGrid w:val="0"/>
      <w:spacing w:before="0" w:afterLines="50" w:after="0" w:line="300" w:lineRule="auto"/>
      <w:ind w:leftChars="200" w:left="200" w:firstLine="0"/>
    </w:pPr>
    <w:rPr>
      <w:rFonts w:ascii="Arial" w:eastAsia="PMingLiU" w:hAnsi="Arial"/>
      <w:color w:val="000000"/>
      <w:kern w:val="2"/>
      <w:sz w:val="24"/>
      <w:lang w:eastAsia="zh-TW"/>
    </w:rPr>
  </w:style>
  <w:style w:type="paragraph" w:customStyle="1" w:styleId="1Table">
    <w:name w:val="1. Table"/>
    <w:basedOn w:val="1Text"/>
    <w:qFormat/>
    <w:rsid w:val="00F34314"/>
    <w:pPr>
      <w:jc w:val="left"/>
    </w:pPr>
    <w:rPr>
      <w:i/>
    </w:rPr>
  </w:style>
  <w:style w:type="paragraph" w:customStyle="1" w:styleId="paragraph">
    <w:name w:val="paragraph"/>
    <w:basedOn w:val="Normal"/>
    <w:rsid w:val="00054424"/>
    <w:pPr>
      <w:spacing w:before="100" w:beforeAutospacing="1" w:after="100" w:afterAutospacing="1" w:line="240" w:lineRule="auto"/>
      <w:ind w:firstLine="0"/>
      <w:jc w:val="left"/>
    </w:pPr>
    <w:rPr>
      <w:rFonts w:eastAsia="Times New Roman"/>
      <w:noProof w:val="0"/>
      <w:sz w:val="24"/>
      <w:szCs w:val="24"/>
    </w:rPr>
  </w:style>
  <w:style w:type="character" w:customStyle="1" w:styleId="normaltextrun">
    <w:name w:val="normaltextrun"/>
    <w:basedOn w:val="DefaultParagraphFont"/>
    <w:rsid w:val="00054424"/>
  </w:style>
  <w:style w:type="character" w:customStyle="1" w:styleId="eop">
    <w:name w:val="eop"/>
    <w:basedOn w:val="DefaultParagraphFont"/>
    <w:rsid w:val="00054424"/>
  </w:style>
  <w:style w:type="character" w:customStyle="1" w:styleId="spellingerror">
    <w:name w:val="spellingerror"/>
    <w:basedOn w:val="DefaultParagraphFont"/>
    <w:rsid w:val="00054424"/>
  </w:style>
  <w:style w:type="paragraph" w:styleId="Quote">
    <w:name w:val="Quote"/>
    <w:basedOn w:val="Normal"/>
    <w:next w:val="Normal"/>
    <w:link w:val="QuoteChar"/>
    <w:uiPriority w:val="29"/>
    <w:qFormat/>
    <w:rsid w:val="00E26554"/>
    <w:pPr>
      <w:spacing w:before="200" w:after="160" w:line="259" w:lineRule="auto"/>
      <w:ind w:left="864" w:right="864" w:firstLine="0"/>
      <w:jc w:val="center"/>
    </w:pPr>
    <w:rPr>
      <w:rFonts w:asciiTheme="minorHAnsi" w:eastAsiaTheme="minorHAnsi" w:hAnsiTheme="minorHAnsi" w:cstheme="minorBidi"/>
      <w:i/>
      <w:iCs/>
      <w:noProof w:val="0"/>
      <w:color w:val="404040" w:themeColor="text1" w:themeTint="BF"/>
      <w:sz w:val="22"/>
      <w:szCs w:val="22"/>
      <w:lang w:val="en-NZ"/>
    </w:rPr>
  </w:style>
  <w:style w:type="character" w:customStyle="1" w:styleId="QuoteChar">
    <w:name w:val="Quote Char"/>
    <w:basedOn w:val="DefaultParagraphFont"/>
    <w:link w:val="Quote"/>
    <w:uiPriority w:val="29"/>
    <w:rsid w:val="00E26554"/>
    <w:rPr>
      <w:rFonts w:asciiTheme="minorHAnsi" w:eastAsiaTheme="minorHAnsi" w:hAnsiTheme="minorHAnsi" w:cstheme="minorBidi"/>
      <w:i/>
      <w:iCs/>
      <w:color w:val="404040" w:themeColor="text1" w:themeTint="BF"/>
      <w:sz w:val="22"/>
      <w:szCs w:val="22"/>
      <w:lang w:val="en-NZ"/>
    </w:rPr>
  </w:style>
  <w:style w:type="paragraph" w:styleId="NoSpacing">
    <w:name w:val="No Spacing"/>
    <w:basedOn w:val="Normal"/>
    <w:uiPriority w:val="1"/>
    <w:qFormat/>
    <w:rsid w:val="00E26554"/>
    <w:pPr>
      <w:spacing w:before="0" w:after="0" w:line="312" w:lineRule="auto"/>
      <w:ind w:firstLine="360"/>
    </w:pPr>
    <w:rPr>
      <w:rFonts w:eastAsiaTheme="minorHAnsi"/>
      <w:noProof w:val="0"/>
      <w:sz w:val="26"/>
      <w:szCs w:val="26"/>
      <w:lang w:val="en-NZ"/>
    </w:rPr>
  </w:style>
  <w:style w:type="character" w:styleId="UnresolvedMention">
    <w:name w:val="Unresolved Mention"/>
    <w:basedOn w:val="DefaultParagraphFont"/>
    <w:uiPriority w:val="99"/>
    <w:semiHidden/>
    <w:unhideWhenUsed/>
    <w:rsid w:val="005B07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5340">
      <w:bodyDiv w:val="1"/>
      <w:marLeft w:val="0"/>
      <w:marRight w:val="0"/>
      <w:marTop w:val="0"/>
      <w:marBottom w:val="0"/>
      <w:divBdr>
        <w:top w:val="none" w:sz="0" w:space="0" w:color="auto"/>
        <w:left w:val="none" w:sz="0" w:space="0" w:color="auto"/>
        <w:bottom w:val="none" w:sz="0" w:space="0" w:color="auto"/>
        <w:right w:val="none" w:sz="0" w:space="0" w:color="auto"/>
      </w:divBdr>
    </w:div>
    <w:div w:id="89738608">
      <w:bodyDiv w:val="1"/>
      <w:marLeft w:val="0"/>
      <w:marRight w:val="0"/>
      <w:marTop w:val="0"/>
      <w:marBottom w:val="0"/>
      <w:divBdr>
        <w:top w:val="none" w:sz="0" w:space="0" w:color="auto"/>
        <w:left w:val="none" w:sz="0" w:space="0" w:color="auto"/>
        <w:bottom w:val="none" w:sz="0" w:space="0" w:color="auto"/>
        <w:right w:val="none" w:sz="0" w:space="0" w:color="auto"/>
      </w:divBdr>
    </w:div>
    <w:div w:id="112099058">
      <w:bodyDiv w:val="1"/>
      <w:marLeft w:val="0"/>
      <w:marRight w:val="0"/>
      <w:marTop w:val="0"/>
      <w:marBottom w:val="0"/>
      <w:divBdr>
        <w:top w:val="none" w:sz="0" w:space="0" w:color="auto"/>
        <w:left w:val="none" w:sz="0" w:space="0" w:color="auto"/>
        <w:bottom w:val="none" w:sz="0" w:space="0" w:color="auto"/>
        <w:right w:val="none" w:sz="0" w:space="0" w:color="auto"/>
      </w:divBdr>
    </w:div>
    <w:div w:id="261189160">
      <w:marLeft w:val="0"/>
      <w:marRight w:val="0"/>
      <w:marTop w:val="0"/>
      <w:marBottom w:val="0"/>
      <w:divBdr>
        <w:top w:val="none" w:sz="0" w:space="0" w:color="auto"/>
        <w:left w:val="none" w:sz="0" w:space="0" w:color="auto"/>
        <w:bottom w:val="none" w:sz="0" w:space="0" w:color="auto"/>
        <w:right w:val="none" w:sz="0" w:space="0" w:color="auto"/>
      </w:divBdr>
    </w:div>
    <w:div w:id="278992665">
      <w:bodyDiv w:val="1"/>
      <w:marLeft w:val="0"/>
      <w:marRight w:val="0"/>
      <w:marTop w:val="0"/>
      <w:marBottom w:val="0"/>
      <w:divBdr>
        <w:top w:val="none" w:sz="0" w:space="0" w:color="auto"/>
        <w:left w:val="none" w:sz="0" w:space="0" w:color="auto"/>
        <w:bottom w:val="none" w:sz="0" w:space="0" w:color="auto"/>
        <w:right w:val="none" w:sz="0" w:space="0" w:color="auto"/>
      </w:divBdr>
    </w:div>
    <w:div w:id="429934055">
      <w:bodyDiv w:val="1"/>
      <w:marLeft w:val="0"/>
      <w:marRight w:val="0"/>
      <w:marTop w:val="0"/>
      <w:marBottom w:val="0"/>
      <w:divBdr>
        <w:top w:val="none" w:sz="0" w:space="0" w:color="auto"/>
        <w:left w:val="none" w:sz="0" w:space="0" w:color="auto"/>
        <w:bottom w:val="none" w:sz="0" w:space="0" w:color="auto"/>
        <w:right w:val="none" w:sz="0" w:space="0" w:color="auto"/>
      </w:divBdr>
    </w:div>
    <w:div w:id="469858416">
      <w:bodyDiv w:val="1"/>
      <w:marLeft w:val="0"/>
      <w:marRight w:val="0"/>
      <w:marTop w:val="0"/>
      <w:marBottom w:val="0"/>
      <w:divBdr>
        <w:top w:val="none" w:sz="0" w:space="0" w:color="auto"/>
        <w:left w:val="none" w:sz="0" w:space="0" w:color="auto"/>
        <w:bottom w:val="none" w:sz="0" w:space="0" w:color="auto"/>
        <w:right w:val="none" w:sz="0" w:space="0" w:color="auto"/>
      </w:divBdr>
      <w:divsChild>
        <w:div w:id="1381318825">
          <w:marLeft w:val="0"/>
          <w:marRight w:val="0"/>
          <w:marTop w:val="130"/>
          <w:marBottom w:val="0"/>
          <w:divBdr>
            <w:top w:val="none" w:sz="0" w:space="0" w:color="auto"/>
            <w:left w:val="none" w:sz="0" w:space="0" w:color="auto"/>
            <w:bottom w:val="none" w:sz="0" w:space="0" w:color="auto"/>
            <w:right w:val="none" w:sz="0" w:space="0" w:color="auto"/>
          </w:divBdr>
        </w:div>
      </w:divsChild>
    </w:div>
    <w:div w:id="496309792">
      <w:bodyDiv w:val="1"/>
      <w:marLeft w:val="0"/>
      <w:marRight w:val="0"/>
      <w:marTop w:val="0"/>
      <w:marBottom w:val="0"/>
      <w:divBdr>
        <w:top w:val="none" w:sz="0" w:space="0" w:color="auto"/>
        <w:left w:val="none" w:sz="0" w:space="0" w:color="auto"/>
        <w:bottom w:val="none" w:sz="0" w:space="0" w:color="auto"/>
        <w:right w:val="none" w:sz="0" w:space="0" w:color="auto"/>
      </w:divBdr>
    </w:div>
    <w:div w:id="512573328">
      <w:bodyDiv w:val="1"/>
      <w:marLeft w:val="0"/>
      <w:marRight w:val="0"/>
      <w:marTop w:val="0"/>
      <w:marBottom w:val="0"/>
      <w:divBdr>
        <w:top w:val="none" w:sz="0" w:space="0" w:color="auto"/>
        <w:left w:val="none" w:sz="0" w:space="0" w:color="auto"/>
        <w:bottom w:val="none" w:sz="0" w:space="0" w:color="auto"/>
        <w:right w:val="none" w:sz="0" w:space="0" w:color="auto"/>
      </w:divBdr>
      <w:divsChild>
        <w:div w:id="636641958">
          <w:marLeft w:val="0"/>
          <w:marRight w:val="0"/>
          <w:marTop w:val="0"/>
          <w:marBottom w:val="0"/>
          <w:divBdr>
            <w:top w:val="none" w:sz="0" w:space="0" w:color="auto"/>
            <w:left w:val="none" w:sz="0" w:space="0" w:color="auto"/>
            <w:bottom w:val="none" w:sz="0" w:space="0" w:color="auto"/>
            <w:right w:val="none" w:sz="0" w:space="0" w:color="auto"/>
          </w:divBdr>
        </w:div>
        <w:div w:id="1047411765">
          <w:marLeft w:val="0"/>
          <w:marRight w:val="0"/>
          <w:marTop w:val="0"/>
          <w:marBottom w:val="0"/>
          <w:divBdr>
            <w:top w:val="none" w:sz="0" w:space="0" w:color="auto"/>
            <w:left w:val="none" w:sz="0" w:space="0" w:color="auto"/>
            <w:bottom w:val="none" w:sz="0" w:space="0" w:color="auto"/>
            <w:right w:val="none" w:sz="0" w:space="0" w:color="auto"/>
          </w:divBdr>
        </w:div>
        <w:div w:id="1783265089">
          <w:marLeft w:val="0"/>
          <w:marRight w:val="0"/>
          <w:marTop w:val="0"/>
          <w:marBottom w:val="0"/>
          <w:divBdr>
            <w:top w:val="none" w:sz="0" w:space="0" w:color="auto"/>
            <w:left w:val="none" w:sz="0" w:space="0" w:color="auto"/>
            <w:bottom w:val="none" w:sz="0" w:space="0" w:color="auto"/>
            <w:right w:val="none" w:sz="0" w:space="0" w:color="auto"/>
          </w:divBdr>
        </w:div>
      </w:divsChild>
    </w:div>
    <w:div w:id="608779716">
      <w:bodyDiv w:val="1"/>
      <w:marLeft w:val="0"/>
      <w:marRight w:val="0"/>
      <w:marTop w:val="0"/>
      <w:marBottom w:val="0"/>
      <w:divBdr>
        <w:top w:val="none" w:sz="0" w:space="0" w:color="auto"/>
        <w:left w:val="none" w:sz="0" w:space="0" w:color="auto"/>
        <w:bottom w:val="none" w:sz="0" w:space="0" w:color="auto"/>
        <w:right w:val="none" w:sz="0" w:space="0" w:color="auto"/>
      </w:divBdr>
    </w:div>
    <w:div w:id="610749381">
      <w:bodyDiv w:val="1"/>
      <w:marLeft w:val="0"/>
      <w:marRight w:val="0"/>
      <w:marTop w:val="0"/>
      <w:marBottom w:val="0"/>
      <w:divBdr>
        <w:top w:val="none" w:sz="0" w:space="0" w:color="auto"/>
        <w:left w:val="none" w:sz="0" w:space="0" w:color="auto"/>
        <w:bottom w:val="none" w:sz="0" w:space="0" w:color="auto"/>
        <w:right w:val="none" w:sz="0" w:space="0" w:color="auto"/>
      </w:divBdr>
      <w:divsChild>
        <w:div w:id="636834466">
          <w:marLeft w:val="1109"/>
          <w:marRight w:val="0"/>
          <w:marTop w:val="139"/>
          <w:marBottom w:val="0"/>
          <w:divBdr>
            <w:top w:val="none" w:sz="0" w:space="0" w:color="auto"/>
            <w:left w:val="none" w:sz="0" w:space="0" w:color="auto"/>
            <w:bottom w:val="none" w:sz="0" w:space="0" w:color="auto"/>
            <w:right w:val="none" w:sz="0" w:space="0" w:color="auto"/>
          </w:divBdr>
        </w:div>
        <w:div w:id="973412614">
          <w:marLeft w:val="0"/>
          <w:marRight w:val="0"/>
          <w:marTop w:val="72"/>
          <w:marBottom w:val="45"/>
          <w:divBdr>
            <w:top w:val="none" w:sz="0" w:space="0" w:color="auto"/>
            <w:left w:val="none" w:sz="0" w:space="0" w:color="auto"/>
            <w:bottom w:val="none" w:sz="0" w:space="0" w:color="auto"/>
            <w:right w:val="none" w:sz="0" w:space="0" w:color="auto"/>
          </w:divBdr>
        </w:div>
        <w:div w:id="985011319">
          <w:marLeft w:val="1109"/>
          <w:marRight w:val="0"/>
          <w:marTop w:val="139"/>
          <w:marBottom w:val="0"/>
          <w:divBdr>
            <w:top w:val="none" w:sz="0" w:space="0" w:color="auto"/>
            <w:left w:val="none" w:sz="0" w:space="0" w:color="auto"/>
            <w:bottom w:val="none" w:sz="0" w:space="0" w:color="auto"/>
            <w:right w:val="none" w:sz="0" w:space="0" w:color="auto"/>
          </w:divBdr>
        </w:div>
        <w:div w:id="1429424724">
          <w:marLeft w:val="1109"/>
          <w:marRight w:val="0"/>
          <w:marTop w:val="139"/>
          <w:marBottom w:val="0"/>
          <w:divBdr>
            <w:top w:val="none" w:sz="0" w:space="0" w:color="auto"/>
            <w:left w:val="none" w:sz="0" w:space="0" w:color="auto"/>
            <w:bottom w:val="none" w:sz="0" w:space="0" w:color="auto"/>
            <w:right w:val="none" w:sz="0" w:space="0" w:color="auto"/>
          </w:divBdr>
        </w:div>
        <w:div w:id="2134712386">
          <w:marLeft w:val="1109"/>
          <w:marRight w:val="0"/>
          <w:marTop w:val="139"/>
          <w:marBottom w:val="0"/>
          <w:divBdr>
            <w:top w:val="none" w:sz="0" w:space="0" w:color="auto"/>
            <w:left w:val="none" w:sz="0" w:space="0" w:color="auto"/>
            <w:bottom w:val="none" w:sz="0" w:space="0" w:color="auto"/>
            <w:right w:val="none" w:sz="0" w:space="0" w:color="auto"/>
          </w:divBdr>
        </w:div>
      </w:divsChild>
    </w:div>
    <w:div w:id="713234033">
      <w:bodyDiv w:val="1"/>
      <w:marLeft w:val="0"/>
      <w:marRight w:val="0"/>
      <w:marTop w:val="0"/>
      <w:marBottom w:val="0"/>
      <w:divBdr>
        <w:top w:val="none" w:sz="0" w:space="0" w:color="auto"/>
        <w:left w:val="none" w:sz="0" w:space="0" w:color="auto"/>
        <w:bottom w:val="none" w:sz="0" w:space="0" w:color="auto"/>
        <w:right w:val="none" w:sz="0" w:space="0" w:color="auto"/>
      </w:divBdr>
      <w:divsChild>
        <w:div w:id="25102234">
          <w:marLeft w:val="0"/>
          <w:marRight w:val="0"/>
          <w:marTop w:val="72"/>
          <w:marBottom w:val="45"/>
          <w:divBdr>
            <w:top w:val="none" w:sz="0" w:space="0" w:color="auto"/>
            <w:left w:val="none" w:sz="0" w:space="0" w:color="auto"/>
            <w:bottom w:val="none" w:sz="0" w:space="0" w:color="auto"/>
            <w:right w:val="none" w:sz="0" w:space="0" w:color="auto"/>
          </w:divBdr>
        </w:div>
        <w:div w:id="925459726">
          <w:marLeft w:val="0"/>
          <w:marRight w:val="0"/>
          <w:marTop w:val="72"/>
          <w:marBottom w:val="45"/>
          <w:divBdr>
            <w:top w:val="none" w:sz="0" w:space="0" w:color="auto"/>
            <w:left w:val="none" w:sz="0" w:space="0" w:color="auto"/>
            <w:bottom w:val="none" w:sz="0" w:space="0" w:color="auto"/>
            <w:right w:val="none" w:sz="0" w:space="0" w:color="auto"/>
          </w:divBdr>
        </w:div>
        <w:div w:id="1373076665">
          <w:marLeft w:val="0"/>
          <w:marRight w:val="0"/>
          <w:marTop w:val="72"/>
          <w:marBottom w:val="45"/>
          <w:divBdr>
            <w:top w:val="none" w:sz="0" w:space="0" w:color="auto"/>
            <w:left w:val="none" w:sz="0" w:space="0" w:color="auto"/>
            <w:bottom w:val="none" w:sz="0" w:space="0" w:color="auto"/>
            <w:right w:val="none" w:sz="0" w:space="0" w:color="auto"/>
          </w:divBdr>
        </w:div>
        <w:div w:id="1661731237">
          <w:marLeft w:val="0"/>
          <w:marRight w:val="0"/>
          <w:marTop w:val="72"/>
          <w:marBottom w:val="45"/>
          <w:divBdr>
            <w:top w:val="none" w:sz="0" w:space="0" w:color="auto"/>
            <w:left w:val="none" w:sz="0" w:space="0" w:color="auto"/>
            <w:bottom w:val="none" w:sz="0" w:space="0" w:color="auto"/>
            <w:right w:val="none" w:sz="0" w:space="0" w:color="auto"/>
          </w:divBdr>
        </w:div>
        <w:div w:id="2002191334">
          <w:marLeft w:val="0"/>
          <w:marRight w:val="0"/>
          <w:marTop w:val="72"/>
          <w:marBottom w:val="45"/>
          <w:divBdr>
            <w:top w:val="none" w:sz="0" w:space="0" w:color="auto"/>
            <w:left w:val="none" w:sz="0" w:space="0" w:color="auto"/>
            <w:bottom w:val="none" w:sz="0" w:space="0" w:color="auto"/>
            <w:right w:val="none" w:sz="0" w:space="0" w:color="auto"/>
          </w:divBdr>
        </w:div>
      </w:divsChild>
    </w:div>
    <w:div w:id="736706295">
      <w:bodyDiv w:val="1"/>
      <w:marLeft w:val="0"/>
      <w:marRight w:val="0"/>
      <w:marTop w:val="0"/>
      <w:marBottom w:val="0"/>
      <w:divBdr>
        <w:top w:val="none" w:sz="0" w:space="0" w:color="auto"/>
        <w:left w:val="none" w:sz="0" w:space="0" w:color="auto"/>
        <w:bottom w:val="none" w:sz="0" w:space="0" w:color="auto"/>
        <w:right w:val="none" w:sz="0" w:space="0" w:color="auto"/>
      </w:divBdr>
    </w:div>
    <w:div w:id="812988903">
      <w:bodyDiv w:val="1"/>
      <w:marLeft w:val="0"/>
      <w:marRight w:val="0"/>
      <w:marTop w:val="0"/>
      <w:marBottom w:val="0"/>
      <w:divBdr>
        <w:top w:val="none" w:sz="0" w:space="0" w:color="auto"/>
        <w:left w:val="none" w:sz="0" w:space="0" w:color="auto"/>
        <w:bottom w:val="none" w:sz="0" w:space="0" w:color="auto"/>
        <w:right w:val="none" w:sz="0" w:space="0" w:color="auto"/>
      </w:divBdr>
    </w:div>
    <w:div w:id="904993991">
      <w:bodyDiv w:val="1"/>
      <w:marLeft w:val="0"/>
      <w:marRight w:val="0"/>
      <w:marTop w:val="0"/>
      <w:marBottom w:val="0"/>
      <w:divBdr>
        <w:top w:val="none" w:sz="0" w:space="0" w:color="auto"/>
        <w:left w:val="none" w:sz="0" w:space="0" w:color="auto"/>
        <w:bottom w:val="none" w:sz="0" w:space="0" w:color="auto"/>
        <w:right w:val="none" w:sz="0" w:space="0" w:color="auto"/>
      </w:divBdr>
    </w:div>
    <w:div w:id="989099315">
      <w:bodyDiv w:val="1"/>
      <w:marLeft w:val="0"/>
      <w:marRight w:val="0"/>
      <w:marTop w:val="0"/>
      <w:marBottom w:val="0"/>
      <w:divBdr>
        <w:top w:val="none" w:sz="0" w:space="0" w:color="auto"/>
        <w:left w:val="none" w:sz="0" w:space="0" w:color="auto"/>
        <w:bottom w:val="none" w:sz="0" w:space="0" w:color="auto"/>
        <w:right w:val="none" w:sz="0" w:space="0" w:color="auto"/>
      </w:divBdr>
    </w:div>
    <w:div w:id="991328699">
      <w:bodyDiv w:val="1"/>
      <w:marLeft w:val="0"/>
      <w:marRight w:val="0"/>
      <w:marTop w:val="0"/>
      <w:marBottom w:val="0"/>
      <w:divBdr>
        <w:top w:val="none" w:sz="0" w:space="0" w:color="auto"/>
        <w:left w:val="none" w:sz="0" w:space="0" w:color="auto"/>
        <w:bottom w:val="none" w:sz="0" w:space="0" w:color="auto"/>
        <w:right w:val="none" w:sz="0" w:space="0" w:color="auto"/>
      </w:divBdr>
    </w:div>
    <w:div w:id="1077358782">
      <w:bodyDiv w:val="1"/>
      <w:marLeft w:val="0"/>
      <w:marRight w:val="0"/>
      <w:marTop w:val="0"/>
      <w:marBottom w:val="0"/>
      <w:divBdr>
        <w:top w:val="none" w:sz="0" w:space="0" w:color="auto"/>
        <w:left w:val="none" w:sz="0" w:space="0" w:color="auto"/>
        <w:bottom w:val="none" w:sz="0" w:space="0" w:color="auto"/>
        <w:right w:val="none" w:sz="0" w:space="0" w:color="auto"/>
      </w:divBdr>
      <w:divsChild>
        <w:div w:id="430705329">
          <w:marLeft w:val="0"/>
          <w:marRight w:val="0"/>
          <w:marTop w:val="72"/>
          <w:marBottom w:val="45"/>
          <w:divBdr>
            <w:top w:val="none" w:sz="0" w:space="0" w:color="auto"/>
            <w:left w:val="none" w:sz="0" w:space="0" w:color="auto"/>
            <w:bottom w:val="none" w:sz="0" w:space="0" w:color="auto"/>
            <w:right w:val="none" w:sz="0" w:space="0" w:color="auto"/>
          </w:divBdr>
        </w:div>
      </w:divsChild>
    </w:div>
    <w:div w:id="1119254867">
      <w:bodyDiv w:val="1"/>
      <w:marLeft w:val="0"/>
      <w:marRight w:val="0"/>
      <w:marTop w:val="0"/>
      <w:marBottom w:val="0"/>
      <w:divBdr>
        <w:top w:val="none" w:sz="0" w:space="0" w:color="auto"/>
        <w:left w:val="none" w:sz="0" w:space="0" w:color="auto"/>
        <w:bottom w:val="none" w:sz="0" w:space="0" w:color="auto"/>
        <w:right w:val="none" w:sz="0" w:space="0" w:color="auto"/>
      </w:divBdr>
    </w:div>
    <w:div w:id="1194686254">
      <w:bodyDiv w:val="1"/>
      <w:marLeft w:val="0"/>
      <w:marRight w:val="0"/>
      <w:marTop w:val="0"/>
      <w:marBottom w:val="0"/>
      <w:divBdr>
        <w:top w:val="none" w:sz="0" w:space="0" w:color="auto"/>
        <w:left w:val="none" w:sz="0" w:space="0" w:color="auto"/>
        <w:bottom w:val="none" w:sz="0" w:space="0" w:color="auto"/>
        <w:right w:val="none" w:sz="0" w:space="0" w:color="auto"/>
      </w:divBdr>
    </w:div>
    <w:div w:id="1206337078">
      <w:bodyDiv w:val="1"/>
      <w:marLeft w:val="0"/>
      <w:marRight w:val="0"/>
      <w:marTop w:val="0"/>
      <w:marBottom w:val="0"/>
      <w:divBdr>
        <w:top w:val="none" w:sz="0" w:space="0" w:color="auto"/>
        <w:left w:val="none" w:sz="0" w:space="0" w:color="auto"/>
        <w:bottom w:val="none" w:sz="0" w:space="0" w:color="auto"/>
        <w:right w:val="none" w:sz="0" w:space="0" w:color="auto"/>
      </w:divBdr>
    </w:div>
    <w:div w:id="1253582441">
      <w:bodyDiv w:val="1"/>
      <w:marLeft w:val="0"/>
      <w:marRight w:val="0"/>
      <w:marTop w:val="0"/>
      <w:marBottom w:val="0"/>
      <w:divBdr>
        <w:top w:val="none" w:sz="0" w:space="0" w:color="auto"/>
        <w:left w:val="none" w:sz="0" w:space="0" w:color="auto"/>
        <w:bottom w:val="none" w:sz="0" w:space="0" w:color="auto"/>
        <w:right w:val="none" w:sz="0" w:space="0" w:color="auto"/>
      </w:divBdr>
      <w:divsChild>
        <w:div w:id="686098452">
          <w:marLeft w:val="0"/>
          <w:marRight w:val="0"/>
          <w:marTop w:val="0"/>
          <w:marBottom w:val="0"/>
          <w:divBdr>
            <w:top w:val="none" w:sz="0" w:space="0" w:color="auto"/>
            <w:left w:val="none" w:sz="0" w:space="0" w:color="auto"/>
            <w:bottom w:val="none" w:sz="0" w:space="0" w:color="auto"/>
            <w:right w:val="none" w:sz="0" w:space="0" w:color="auto"/>
          </w:divBdr>
        </w:div>
        <w:div w:id="1728144760">
          <w:marLeft w:val="0"/>
          <w:marRight w:val="0"/>
          <w:marTop w:val="0"/>
          <w:marBottom w:val="0"/>
          <w:divBdr>
            <w:top w:val="none" w:sz="0" w:space="0" w:color="auto"/>
            <w:left w:val="none" w:sz="0" w:space="0" w:color="auto"/>
            <w:bottom w:val="none" w:sz="0" w:space="0" w:color="auto"/>
            <w:right w:val="none" w:sz="0" w:space="0" w:color="auto"/>
          </w:divBdr>
        </w:div>
      </w:divsChild>
    </w:div>
    <w:div w:id="1342734230">
      <w:bodyDiv w:val="1"/>
      <w:marLeft w:val="0"/>
      <w:marRight w:val="0"/>
      <w:marTop w:val="0"/>
      <w:marBottom w:val="0"/>
      <w:divBdr>
        <w:top w:val="none" w:sz="0" w:space="0" w:color="auto"/>
        <w:left w:val="none" w:sz="0" w:space="0" w:color="auto"/>
        <w:bottom w:val="none" w:sz="0" w:space="0" w:color="auto"/>
        <w:right w:val="none" w:sz="0" w:space="0" w:color="auto"/>
      </w:divBdr>
    </w:div>
    <w:div w:id="1368870724">
      <w:bodyDiv w:val="1"/>
      <w:marLeft w:val="0"/>
      <w:marRight w:val="0"/>
      <w:marTop w:val="0"/>
      <w:marBottom w:val="0"/>
      <w:divBdr>
        <w:top w:val="none" w:sz="0" w:space="0" w:color="auto"/>
        <w:left w:val="none" w:sz="0" w:space="0" w:color="auto"/>
        <w:bottom w:val="none" w:sz="0" w:space="0" w:color="auto"/>
        <w:right w:val="none" w:sz="0" w:space="0" w:color="auto"/>
      </w:divBdr>
      <w:divsChild>
        <w:div w:id="1100182742">
          <w:marLeft w:val="1109"/>
          <w:marRight w:val="0"/>
          <w:marTop w:val="139"/>
          <w:marBottom w:val="0"/>
          <w:divBdr>
            <w:top w:val="none" w:sz="0" w:space="0" w:color="auto"/>
            <w:left w:val="none" w:sz="0" w:space="0" w:color="auto"/>
            <w:bottom w:val="none" w:sz="0" w:space="0" w:color="auto"/>
            <w:right w:val="none" w:sz="0" w:space="0" w:color="auto"/>
          </w:divBdr>
        </w:div>
        <w:div w:id="1155146735">
          <w:marLeft w:val="1109"/>
          <w:marRight w:val="0"/>
          <w:marTop w:val="139"/>
          <w:marBottom w:val="0"/>
          <w:divBdr>
            <w:top w:val="none" w:sz="0" w:space="0" w:color="auto"/>
            <w:left w:val="none" w:sz="0" w:space="0" w:color="auto"/>
            <w:bottom w:val="none" w:sz="0" w:space="0" w:color="auto"/>
            <w:right w:val="none" w:sz="0" w:space="0" w:color="auto"/>
          </w:divBdr>
        </w:div>
        <w:div w:id="1431700382">
          <w:marLeft w:val="0"/>
          <w:marRight w:val="0"/>
          <w:marTop w:val="72"/>
          <w:marBottom w:val="45"/>
          <w:divBdr>
            <w:top w:val="none" w:sz="0" w:space="0" w:color="auto"/>
            <w:left w:val="none" w:sz="0" w:space="0" w:color="auto"/>
            <w:bottom w:val="none" w:sz="0" w:space="0" w:color="auto"/>
            <w:right w:val="none" w:sz="0" w:space="0" w:color="auto"/>
          </w:divBdr>
        </w:div>
      </w:divsChild>
    </w:div>
    <w:div w:id="1395272628">
      <w:bodyDiv w:val="1"/>
      <w:marLeft w:val="0"/>
      <w:marRight w:val="0"/>
      <w:marTop w:val="0"/>
      <w:marBottom w:val="0"/>
      <w:divBdr>
        <w:top w:val="none" w:sz="0" w:space="0" w:color="auto"/>
        <w:left w:val="none" w:sz="0" w:space="0" w:color="auto"/>
        <w:bottom w:val="none" w:sz="0" w:space="0" w:color="auto"/>
        <w:right w:val="none" w:sz="0" w:space="0" w:color="auto"/>
      </w:divBdr>
      <w:divsChild>
        <w:div w:id="188761875">
          <w:marLeft w:val="475"/>
          <w:marRight w:val="0"/>
          <w:marTop w:val="160"/>
          <w:marBottom w:val="0"/>
          <w:divBdr>
            <w:top w:val="none" w:sz="0" w:space="0" w:color="auto"/>
            <w:left w:val="none" w:sz="0" w:space="0" w:color="auto"/>
            <w:bottom w:val="none" w:sz="0" w:space="0" w:color="auto"/>
            <w:right w:val="none" w:sz="0" w:space="0" w:color="auto"/>
          </w:divBdr>
        </w:div>
        <w:div w:id="1249650973">
          <w:marLeft w:val="475"/>
          <w:marRight w:val="0"/>
          <w:marTop w:val="160"/>
          <w:marBottom w:val="0"/>
          <w:divBdr>
            <w:top w:val="none" w:sz="0" w:space="0" w:color="auto"/>
            <w:left w:val="none" w:sz="0" w:space="0" w:color="auto"/>
            <w:bottom w:val="none" w:sz="0" w:space="0" w:color="auto"/>
            <w:right w:val="none" w:sz="0" w:space="0" w:color="auto"/>
          </w:divBdr>
        </w:div>
      </w:divsChild>
    </w:div>
    <w:div w:id="1430808787">
      <w:bodyDiv w:val="1"/>
      <w:marLeft w:val="0"/>
      <w:marRight w:val="0"/>
      <w:marTop w:val="0"/>
      <w:marBottom w:val="0"/>
      <w:divBdr>
        <w:top w:val="none" w:sz="0" w:space="0" w:color="auto"/>
        <w:left w:val="none" w:sz="0" w:space="0" w:color="auto"/>
        <w:bottom w:val="none" w:sz="0" w:space="0" w:color="auto"/>
        <w:right w:val="none" w:sz="0" w:space="0" w:color="auto"/>
      </w:divBdr>
      <w:divsChild>
        <w:div w:id="197277762">
          <w:marLeft w:val="0"/>
          <w:marRight w:val="0"/>
          <w:marTop w:val="130"/>
          <w:marBottom w:val="0"/>
          <w:divBdr>
            <w:top w:val="none" w:sz="0" w:space="0" w:color="auto"/>
            <w:left w:val="none" w:sz="0" w:space="0" w:color="auto"/>
            <w:bottom w:val="none" w:sz="0" w:space="0" w:color="auto"/>
            <w:right w:val="none" w:sz="0" w:space="0" w:color="auto"/>
          </w:divBdr>
        </w:div>
        <w:div w:id="1720085944">
          <w:marLeft w:val="0"/>
          <w:marRight w:val="0"/>
          <w:marTop w:val="130"/>
          <w:marBottom w:val="0"/>
          <w:divBdr>
            <w:top w:val="none" w:sz="0" w:space="0" w:color="auto"/>
            <w:left w:val="none" w:sz="0" w:space="0" w:color="auto"/>
            <w:bottom w:val="none" w:sz="0" w:space="0" w:color="auto"/>
            <w:right w:val="none" w:sz="0" w:space="0" w:color="auto"/>
          </w:divBdr>
        </w:div>
      </w:divsChild>
    </w:div>
    <w:div w:id="1507017727">
      <w:bodyDiv w:val="1"/>
      <w:marLeft w:val="0"/>
      <w:marRight w:val="0"/>
      <w:marTop w:val="0"/>
      <w:marBottom w:val="0"/>
      <w:divBdr>
        <w:top w:val="none" w:sz="0" w:space="0" w:color="auto"/>
        <w:left w:val="none" w:sz="0" w:space="0" w:color="auto"/>
        <w:bottom w:val="none" w:sz="0" w:space="0" w:color="auto"/>
        <w:right w:val="none" w:sz="0" w:space="0" w:color="auto"/>
      </w:divBdr>
    </w:div>
    <w:div w:id="1513645929">
      <w:bodyDiv w:val="1"/>
      <w:marLeft w:val="0"/>
      <w:marRight w:val="0"/>
      <w:marTop w:val="0"/>
      <w:marBottom w:val="0"/>
      <w:divBdr>
        <w:top w:val="none" w:sz="0" w:space="0" w:color="auto"/>
        <w:left w:val="none" w:sz="0" w:space="0" w:color="auto"/>
        <w:bottom w:val="none" w:sz="0" w:space="0" w:color="auto"/>
        <w:right w:val="none" w:sz="0" w:space="0" w:color="auto"/>
      </w:divBdr>
    </w:div>
    <w:div w:id="1596477895">
      <w:bodyDiv w:val="1"/>
      <w:marLeft w:val="0"/>
      <w:marRight w:val="0"/>
      <w:marTop w:val="0"/>
      <w:marBottom w:val="0"/>
      <w:divBdr>
        <w:top w:val="none" w:sz="0" w:space="0" w:color="auto"/>
        <w:left w:val="none" w:sz="0" w:space="0" w:color="auto"/>
        <w:bottom w:val="none" w:sz="0" w:space="0" w:color="auto"/>
        <w:right w:val="none" w:sz="0" w:space="0" w:color="auto"/>
      </w:divBdr>
      <w:divsChild>
        <w:div w:id="1230114232">
          <w:marLeft w:val="0"/>
          <w:marRight w:val="0"/>
          <w:marTop w:val="0"/>
          <w:marBottom w:val="0"/>
          <w:divBdr>
            <w:top w:val="none" w:sz="0" w:space="0" w:color="auto"/>
            <w:left w:val="none" w:sz="0" w:space="0" w:color="auto"/>
            <w:bottom w:val="none" w:sz="0" w:space="0" w:color="auto"/>
            <w:right w:val="none" w:sz="0" w:space="0" w:color="auto"/>
          </w:divBdr>
        </w:div>
        <w:div w:id="1685402670">
          <w:marLeft w:val="0"/>
          <w:marRight w:val="0"/>
          <w:marTop w:val="0"/>
          <w:marBottom w:val="0"/>
          <w:divBdr>
            <w:top w:val="none" w:sz="0" w:space="0" w:color="auto"/>
            <w:left w:val="none" w:sz="0" w:space="0" w:color="auto"/>
            <w:bottom w:val="none" w:sz="0" w:space="0" w:color="auto"/>
            <w:right w:val="none" w:sz="0" w:space="0" w:color="auto"/>
          </w:divBdr>
        </w:div>
        <w:div w:id="1774284824">
          <w:marLeft w:val="0"/>
          <w:marRight w:val="0"/>
          <w:marTop w:val="0"/>
          <w:marBottom w:val="0"/>
          <w:divBdr>
            <w:top w:val="none" w:sz="0" w:space="0" w:color="auto"/>
            <w:left w:val="none" w:sz="0" w:space="0" w:color="auto"/>
            <w:bottom w:val="none" w:sz="0" w:space="0" w:color="auto"/>
            <w:right w:val="none" w:sz="0" w:space="0" w:color="auto"/>
          </w:divBdr>
        </w:div>
      </w:divsChild>
    </w:div>
    <w:div w:id="1612199652">
      <w:bodyDiv w:val="1"/>
      <w:marLeft w:val="0"/>
      <w:marRight w:val="0"/>
      <w:marTop w:val="0"/>
      <w:marBottom w:val="0"/>
      <w:divBdr>
        <w:top w:val="none" w:sz="0" w:space="0" w:color="auto"/>
        <w:left w:val="none" w:sz="0" w:space="0" w:color="auto"/>
        <w:bottom w:val="none" w:sz="0" w:space="0" w:color="auto"/>
        <w:right w:val="none" w:sz="0" w:space="0" w:color="auto"/>
      </w:divBdr>
    </w:div>
    <w:div w:id="1642540040">
      <w:bodyDiv w:val="1"/>
      <w:marLeft w:val="0"/>
      <w:marRight w:val="0"/>
      <w:marTop w:val="0"/>
      <w:marBottom w:val="0"/>
      <w:divBdr>
        <w:top w:val="none" w:sz="0" w:space="0" w:color="auto"/>
        <w:left w:val="none" w:sz="0" w:space="0" w:color="auto"/>
        <w:bottom w:val="none" w:sz="0" w:space="0" w:color="auto"/>
        <w:right w:val="none" w:sz="0" w:space="0" w:color="auto"/>
      </w:divBdr>
    </w:div>
    <w:div w:id="1663435430">
      <w:bodyDiv w:val="1"/>
      <w:marLeft w:val="0"/>
      <w:marRight w:val="0"/>
      <w:marTop w:val="0"/>
      <w:marBottom w:val="0"/>
      <w:divBdr>
        <w:top w:val="none" w:sz="0" w:space="0" w:color="auto"/>
        <w:left w:val="none" w:sz="0" w:space="0" w:color="auto"/>
        <w:bottom w:val="none" w:sz="0" w:space="0" w:color="auto"/>
        <w:right w:val="none" w:sz="0" w:space="0" w:color="auto"/>
      </w:divBdr>
    </w:div>
    <w:div w:id="1676155323">
      <w:bodyDiv w:val="1"/>
      <w:marLeft w:val="0"/>
      <w:marRight w:val="0"/>
      <w:marTop w:val="0"/>
      <w:marBottom w:val="0"/>
      <w:divBdr>
        <w:top w:val="none" w:sz="0" w:space="0" w:color="auto"/>
        <w:left w:val="none" w:sz="0" w:space="0" w:color="auto"/>
        <w:bottom w:val="none" w:sz="0" w:space="0" w:color="auto"/>
        <w:right w:val="none" w:sz="0" w:space="0" w:color="auto"/>
      </w:divBdr>
    </w:div>
    <w:div w:id="1699500828">
      <w:bodyDiv w:val="1"/>
      <w:marLeft w:val="0"/>
      <w:marRight w:val="0"/>
      <w:marTop w:val="0"/>
      <w:marBottom w:val="0"/>
      <w:divBdr>
        <w:top w:val="none" w:sz="0" w:space="0" w:color="auto"/>
        <w:left w:val="none" w:sz="0" w:space="0" w:color="auto"/>
        <w:bottom w:val="none" w:sz="0" w:space="0" w:color="auto"/>
        <w:right w:val="none" w:sz="0" w:space="0" w:color="auto"/>
      </w:divBdr>
      <w:divsChild>
        <w:div w:id="544099547">
          <w:marLeft w:val="1109"/>
          <w:marRight w:val="0"/>
          <w:marTop w:val="139"/>
          <w:marBottom w:val="0"/>
          <w:divBdr>
            <w:top w:val="none" w:sz="0" w:space="0" w:color="auto"/>
            <w:left w:val="none" w:sz="0" w:space="0" w:color="auto"/>
            <w:bottom w:val="none" w:sz="0" w:space="0" w:color="auto"/>
            <w:right w:val="none" w:sz="0" w:space="0" w:color="auto"/>
          </w:divBdr>
        </w:div>
        <w:div w:id="1039236518">
          <w:marLeft w:val="1109"/>
          <w:marRight w:val="0"/>
          <w:marTop w:val="139"/>
          <w:marBottom w:val="0"/>
          <w:divBdr>
            <w:top w:val="none" w:sz="0" w:space="0" w:color="auto"/>
            <w:left w:val="none" w:sz="0" w:space="0" w:color="auto"/>
            <w:bottom w:val="none" w:sz="0" w:space="0" w:color="auto"/>
            <w:right w:val="none" w:sz="0" w:space="0" w:color="auto"/>
          </w:divBdr>
        </w:div>
        <w:div w:id="1066148697">
          <w:marLeft w:val="1109"/>
          <w:marRight w:val="0"/>
          <w:marTop w:val="139"/>
          <w:marBottom w:val="0"/>
          <w:divBdr>
            <w:top w:val="none" w:sz="0" w:space="0" w:color="auto"/>
            <w:left w:val="none" w:sz="0" w:space="0" w:color="auto"/>
            <w:bottom w:val="none" w:sz="0" w:space="0" w:color="auto"/>
            <w:right w:val="none" w:sz="0" w:space="0" w:color="auto"/>
          </w:divBdr>
        </w:div>
        <w:div w:id="1701469111">
          <w:marLeft w:val="0"/>
          <w:marRight w:val="0"/>
          <w:marTop w:val="72"/>
          <w:marBottom w:val="45"/>
          <w:divBdr>
            <w:top w:val="none" w:sz="0" w:space="0" w:color="auto"/>
            <w:left w:val="none" w:sz="0" w:space="0" w:color="auto"/>
            <w:bottom w:val="none" w:sz="0" w:space="0" w:color="auto"/>
            <w:right w:val="none" w:sz="0" w:space="0" w:color="auto"/>
          </w:divBdr>
        </w:div>
      </w:divsChild>
    </w:div>
    <w:div w:id="1707022062">
      <w:bodyDiv w:val="1"/>
      <w:marLeft w:val="0"/>
      <w:marRight w:val="0"/>
      <w:marTop w:val="0"/>
      <w:marBottom w:val="0"/>
      <w:divBdr>
        <w:top w:val="none" w:sz="0" w:space="0" w:color="auto"/>
        <w:left w:val="none" w:sz="0" w:space="0" w:color="auto"/>
        <w:bottom w:val="none" w:sz="0" w:space="0" w:color="auto"/>
        <w:right w:val="none" w:sz="0" w:space="0" w:color="auto"/>
      </w:divBdr>
    </w:div>
    <w:div w:id="1729299208">
      <w:bodyDiv w:val="1"/>
      <w:marLeft w:val="0"/>
      <w:marRight w:val="0"/>
      <w:marTop w:val="0"/>
      <w:marBottom w:val="0"/>
      <w:divBdr>
        <w:top w:val="none" w:sz="0" w:space="0" w:color="auto"/>
        <w:left w:val="none" w:sz="0" w:space="0" w:color="auto"/>
        <w:bottom w:val="none" w:sz="0" w:space="0" w:color="auto"/>
        <w:right w:val="none" w:sz="0" w:space="0" w:color="auto"/>
      </w:divBdr>
    </w:div>
    <w:div w:id="1734618413">
      <w:bodyDiv w:val="1"/>
      <w:marLeft w:val="0"/>
      <w:marRight w:val="0"/>
      <w:marTop w:val="0"/>
      <w:marBottom w:val="0"/>
      <w:divBdr>
        <w:top w:val="none" w:sz="0" w:space="0" w:color="auto"/>
        <w:left w:val="none" w:sz="0" w:space="0" w:color="auto"/>
        <w:bottom w:val="none" w:sz="0" w:space="0" w:color="auto"/>
        <w:right w:val="none" w:sz="0" w:space="0" w:color="auto"/>
      </w:divBdr>
    </w:div>
    <w:div w:id="1741903583">
      <w:bodyDiv w:val="1"/>
      <w:marLeft w:val="0"/>
      <w:marRight w:val="0"/>
      <w:marTop w:val="0"/>
      <w:marBottom w:val="0"/>
      <w:divBdr>
        <w:top w:val="none" w:sz="0" w:space="0" w:color="auto"/>
        <w:left w:val="none" w:sz="0" w:space="0" w:color="auto"/>
        <w:bottom w:val="none" w:sz="0" w:space="0" w:color="auto"/>
        <w:right w:val="none" w:sz="0" w:space="0" w:color="auto"/>
      </w:divBdr>
    </w:div>
    <w:div w:id="1761296065">
      <w:bodyDiv w:val="1"/>
      <w:marLeft w:val="0"/>
      <w:marRight w:val="0"/>
      <w:marTop w:val="0"/>
      <w:marBottom w:val="0"/>
      <w:divBdr>
        <w:top w:val="none" w:sz="0" w:space="0" w:color="auto"/>
        <w:left w:val="none" w:sz="0" w:space="0" w:color="auto"/>
        <w:bottom w:val="none" w:sz="0" w:space="0" w:color="auto"/>
        <w:right w:val="none" w:sz="0" w:space="0" w:color="auto"/>
      </w:divBdr>
    </w:div>
    <w:div w:id="1791053056">
      <w:bodyDiv w:val="1"/>
      <w:marLeft w:val="0"/>
      <w:marRight w:val="0"/>
      <w:marTop w:val="0"/>
      <w:marBottom w:val="0"/>
      <w:divBdr>
        <w:top w:val="none" w:sz="0" w:space="0" w:color="auto"/>
        <w:left w:val="none" w:sz="0" w:space="0" w:color="auto"/>
        <w:bottom w:val="none" w:sz="0" w:space="0" w:color="auto"/>
        <w:right w:val="none" w:sz="0" w:space="0" w:color="auto"/>
      </w:divBdr>
    </w:div>
    <w:div w:id="1796831506">
      <w:bodyDiv w:val="1"/>
      <w:marLeft w:val="0"/>
      <w:marRight w:val="0"/>
      <w:marTop w:val="0"/>
      <w:marBottom w:val="0"/>
      <w:divBdr>
        <w:top w:val="none" w:sz="0" w:space="0" w:color="auto"/>
        <w:left w:val="none" w:sz="0" w:space="0" w:color="auto"/>
        <w:bottom w:val="none" w:sz="0" w:space="0" w:color="auto"/>
        <w:right w:val="none" w:sz="0" w:space="0" w:color="auto"/>
      </w:divBdr>
    </w:div>
    <w:div w:id="1840656943">
      <w:bodyDiv w:val="1"/>
      <w:marLeft w:val="0"/>
      <w:marRight w:val="0"/>
      <w:marTop w:val="0"/>
      <w:marBottom w:val="0"/>
      <w:divBdr>
        <w:top w:val="none" w:sz="0" w:space="0" w:color="auto"/>
        <w:left w:val="none" w:sz="0" w:space="0" w:color="auto"/>
        <w:bottom w:val="none" w:sz="0" w:space="0" w:color="auto"/>
        <w:right w:val="none" w:sz="0" w:space="0" w:color="auto"/>
      </w:divBdr>
    </w:div>
    <w:div w:id="1888370273">
      <w:bodyDiv w:val="1"/>
      <w:marLeft w:val="0"/>
      <w:marRight w:val="0"/>
      <w:marTop w:val="0"/>
      <w:marBottom w:val="0"/>
      <w:divBdr>
        <w:top w:val="none" w:sz="0" w:space="0" w:color="auto"/>
        <w:left w:val="none" w:sz="0" w:space="0" w:color="auto"/>
        <w:bottom w:val="none" w:sz="0" w:space="0" w:color="auto"/>
        <w:right w:val="none" w:sz="0" w:space="0" w:color="auto"/>
      </w:divBdr>
    </w:div>
    <w:div w:id="2050567308">
      <w:bodyDiv w:val="1"/>
      <w:marLeft w:val="0"/>
      <w:marRight w:val="0"/>
      <w:marTop w:val="0"/>
      <w:marBottom w:val="0"/>
      <w:divBdr>
        <w:top w:val="none" w:sz="0" w:space="0" w:color="auto"/>
        <w:left w:val="none" w:sz="0" w:space="0" w:color="auto"/>
        <w:bottom w:val="none" w:sz="0" w:space="0" w:color="auto"/>
        <w:right w:val="none" w:sz="0" w:space="0" w:color="auto"/>
      </w:divBdr>
    </w:div>
    <w:div w:id="2071225548">
      <w:bodyDiv w:val="1"/>
      <w:marLeft w:val="0"/>
      <w:marRight w:val="0"/>
      <w:marTop w:val="0"/>
      <w:marBottom w:val="0"/>
      <w:divBdr>
        <w:top w:val="none" w:sz="0" w:space="0" w:color="auto"/>
        <w:left w:val="none" w:sz="0" w:space="0" w:color="auto"/>
        <w:bottom w:val="none" w:sz="0" w:space="0" w:color="auto"/>
        <w:right w:val="none" w:sz="0" w:space="0" w:color="auto"/>
      </w:divBdr>
      <w:divsChild>
        <w:div w:id="16123000">
          <w:marLeft w:val="0"/>
          <w:marRight w:val="0"/>
          <w:marTop w:val="0"/>
          <w:marBottom w:val="0"/>
          <w:divBdr>
            <w:top w:val="none" w:sz="0" w:space="0" w:color="auto"/>
            <w:left w:val="none" w:sz="0" w:space="0" w:color="auto"/>
            <w:bottom w:val="none" w:sz="0" w:space="0" w:color="auto"/>
            <w:right w:val="none" w:sz="0" w:space="0" w:color="auto"/>
          </w:divBdr>
        </w:div>
      </w:divsChild>
    </w:div>
    <w:div w:id="2079084352">
      <w:bodyDiv w:val="1"/>
      <w:marLeft w:val="0"/>
      <w:marRight w:val="0"/>
      <w:marTop w:val="0"/>
      <w:marBottom w:val="0"/>
      <w:divBdr>
        <w:top w:val="none" w:sz="0" w:space="0" w:color="auto"/>
        <w:left w:val="none" w:sz="0" w:space="0" w:color="auto"/>
        <w:bottom w:val="none" w:sz="0" w:space="0" w:color="auto"/>
        <w:right w:val="none" w:sz="0" w:space="0" w:color="auto"/>
      </w:divBdr>
    </w:div>
    <w:div w:id="2085176365">
      <w:bodyDiv w:val="1"/>
      <w:marLeft w:val="0"/>
      <w:marRight w:val="0"/>
      <w:marTop w:val="0"/>
      <w:marBottom w:val="0"/>
      <w:divBdr>
        <w:top w:val="none" w:sz="0" w:space="0" w:color="auto"/>
        <w:left w:val="none" w:sz="0" w:space="0" w:color="auto"/>
        <w:bottom w:val="none" w:sz="0" w:space="0" w:color="auto"/>
        <w:right w:val="none" w:sz="0" w:space="0" w:color="auto"/>
      </w:divBdr>
    </w:div>
    <w:div w:id="2098818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tuanluong04011996@gmail.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ng%20Pham\Desktop\Dropbox\Bao%20cao%20sat%20hach\Mau%20bao%20ca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Sưu15</b:Tag>
    <b:SourceType>InternetSite</b:SourceType>
    <b:Guid>{26766898-54A6-48F3-8675-829CED575F43}</b:Guid>
    <b:Title>Căn bản về RESTful Web services</b:Title>
    <b:Year>2015</b:Year>
    <b:Month>04</b:Month>
    <b:Day>02</b:Day>
    <b:URL>https://www.ibm.com/developerworks/vn/library/ws-restful/</b:URL>
    <b:Author>
      <b:Author>
        <b:NameList>
          <b:Person>
            <b:Last>Sưu tầm</b:Last>
          </b:Person>
        </b:NameList>
      </b:Author>
    </b:Author>
    <b:RefOrder>1</b:RefOrder>
  </b:Source>
</b:Sources>
</file>

<file path=customXml/itemProps1.xml><?xml version="1.0" encoding="utf-8"?>
<ds:datastoreItem xmlns:ds="http://schemas.openxmlformats.org/officeDocument/2006/customXml" ds:itemID="{3466CD57-4199-48E8-8930-276884F259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 bao cao.dot</Template>
  <TotalTime>126</TotalTime>
  <Pages>4</Pages>
  <Words>636</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BÁO CÁO</vt:lpstr>
    </vt:vector>
  </TitlesOfParts>
  <Company>Grizli777</Company>
  <LinksUpToDate>false</LinksUpToDate>
  <CharactersWithSpaces>4254</CharactersWithSpaces>
  <SharedDoc>false</SharedDoc>
  <HLinks>
    <vt:vector size="240" baseType="variant">
      <vt:variant>
        <vt:i4>5505052</vt:i4>
      </vt:variant>
      <vt:variant>
        <vt:i4>252</vt:i4>
      </vt:variant>
      <vt:variant>
        <vt:i4>0</vt:i4>
      </vt:variant>
      <vt:variant>
        <vt:i4>5</vt:i4>
      </vt:variant>
      <vt:variant>
        <vt:lpwstr>http://vitec.vn/Home/Notify/tabid/155/NewsID/37/Default.aspx</vt:lpwstr>
      </vt:variant>
      <vt:variant>
        <vt:lpwstr/>
      </vt:variant>
      <vt:variant>
        <vt:i4>983128</vt:i4>
      </vt:variant>
      <vt:variant>
        <vt:i4>249</vt:i4>
      </vt:variant>
      <vt:variant>
        <vt:i4>0</vt:i4>
      </vt:variant>
      <vt:variant>
        <vt:i4>5</vt:i4>
      </vt:variant>
      <vt:variant>
        <vt:lpwstr>http://www.ipa.go.jp/index-e.html</vt:lpwstr>
      </vt:variant>
      <vt:variant>
        <vt:lpwstr/>
      </vt:variant>
      <vt:variant>
        <vt:i4>5832791</vt:i4>
      </vt:variant>
      <vt:variant>
        <vt:i4>246</vt:i4>
      </vt:variant>
      <vt:variant>
        <vt:i4>0</vt:i4>
      </vt:variant>
      <vt:variant>
        <vt:i4>5</vt:i4>
      </vt:variant>
      <vt:variant>
        <vt:lpwstr>http://www.ecdl.org/</vt:lpwstr>
      </vt:variant>
      <vt:variant>
        <vt:lpwstr/>
      </vt:variant>
      <vt:variant>
        <vt:i4>7340154</vt:i4>
      </vt:variant>
      <vt:variant>
        <vt:i4>231</vt:i4>
      </vt:variant>
      <vt:variant>
        <vt:i4>0</vt:i4>
      </vt:variant>
      <vt:variant>
        <vt:i4>5</vt:i4>
      </vt:variant>
      <vt:variant>
        <vt:lpwstr>http://www.tinmoi.vn/C/Tin-tuc</vt:lpwstr>
      </vt:variant>
      <vt:variant>
        <vt:lpwstr/>
      </vt:variant>
      <vt:variant>
        <vt:i4>7340154</vt:i4>
      </vt:variant>
      <vt:variant>
        <vt:i4>219</vt:i4>
      </vt:variant>
      <vt:variant>
        <vt:i4>0</vt:i4>
      </vt:variant>
      <vt:variant>
        <vt:i4>5</vt:i4>
      </vt:variant>
      <vt:variant>
        <vt:lpwstr>http://www.tinmoi.vn/C/Tin-tuc</vt:lpwstr>
      </vt:variant>
      <vt:variant>
        <vt:lpwstr/>
      </vt:variant>
      <vt:variant>
        <vt:i4>1507383</vt:i4>
      </vt:variant>
      <vt:variant>
        <vt:i4>212</vt:i4>
      </vt:variant>
      <vt:variant>
        <vt:i4>0</vt:i4>
      </vt:variant>
      <vt:variant>
        <vt:i4>5</vt:i4>
      </vt:variant>
      <vt:variant>
        <vt:lpwstr/>
      </vt:variant>
      <vt:variant>
        <vt:lpwstr>_Toc375517055</vt:lpwstr>
      </vt:variant>
      <vt:variant>
        <vt:i4>1507383</vt:i4>
      </vt:variant>
      <vt:variant>
        <vt:i4>206</vt:i4>
      </vt:variant>
      <vt:variant>
        <vt:i4>0</vt:i4>
      </vt:variant>
      <vt:variant>
        <vt:i4>5</vt:i4>
      </vt:variant>
      <vt:variant>
        <vt:lpwstr/>
      </vt:variant>
      <vt:variant>
        <vt:lpwstr>_Toc375517054</vt:lpwstr>
      </vt:variant>
      <vt:variant>
        <vt:i4>1507383</vt:i4>
      </vt:variant>
      <vt:variant>
        <vt:i4>200</vt:i4>
      </vt:variant>
      <vt:variant>
        <vt:i4>0</vt:i4>
      </vt:variant>
      <vt:variant>
        <vt:i4>5</vt:i4>
      </vt:variant>
      <vt:variant>
        <vt:lpwstr/>
      </vt:variant>
      <vt:variant>
        <vt:lpwstr>_Toc375517053</vt:lpwstr>
      </vt:variant>
      <vt:variant>
        <vt:i4>1179705</vt:i4>
      </vt:variant>
      <vt:variant>
        <vt:i4>191</vt:i4>
      </vt:variant>
      <vt:variant>
        <vt:i4>0</vt:i4>
      </vt:variant>
      <vt:variant>
        <vt:i4>5</vt:i4>
      </vt:variant>
      <vt:variant>
        <vt:lpwstr/>
      </vt:variant>
      <vt:variant>
        <vt:lpwstr>_Toc375561960</vt:lpwstr>
      </vt:variant>
      <vt:variant>
        <vt:i4>1114169</vt:i4>
      </vt:variant>
      <vt:variant>
        <vt:i4>185</vt:i4>
      </vt:variant>
      <vt:variant>
        <vt:i4>0</vt:i4>
      </vt:variant>
      <vt:variant>
        <vt:i4>5</vt:i4>
      </vt:variant>
      <vt:variant>
        <vt:lpwstr/>
      </vt:variant>
      <vt:variant>
        <vt:lpwstr>_Toc375561959</vt:lpwstr>
      </vt:variant>
      <vt:variant>
        <vt:i4>1114169</vt:i4>
      </vt:variant>
      <vt:variant>
        <vt:i4>179</vt:i4>
      </vt:variant>
      <vt:variant>
        <vt:i4>0</vt:i4>
      </vt:variant>
      <vt:variant>
        <vt:i4>5</vt:i4>
      </vt:variant>
      <vt:variant>
        <vt:lpwstr/>
      </vt:variant>
      <vt:variant>
        <vt:lpwstr>_Toc375561958</vt:lpwstr>
      </vt:variant>
      <vt:variant>
        <vt:i4>1114169</vt:i4>
      </vt:variant>
      <vt:variant>
        <vt:i4>170</vt:i4>
      </vt:variant>
      <vt:variant>
        <vt:i4>0</vt:i4>
      </vt:variant>
      <vt:variant>
        <vt:i4>5</vt:i4>
      </vt:variant>
      <vt:variant>
        <vt:lpwstr/>
      </vt:variant>
      <vt:variant>
        <vt:lpwstr>_Toc375561957</vt:lpwstr>
      </vt:variant>
      <vt:variant>
        <vt:i4>1114169</vt:i4>
      </vt:variant>
      <vt:variant>
        <vt:i4>164</vt:i4>
      </vt:variant>
      <vt:variant>
        <vt:i4>0</vt:i4>
      </vt:variant>
      <vt:variant>
        <vt:i4>5</vt:i4>
      </vt:variant>
      <vt:variant>
        <vt:lpwstr/>
      </vt:variant>
      <vt:variant>
        <vt:lpwstr>_Toc375561956</vt:lpwstr>
      </vt:variant>
      <vt:variant>
        <vt:i4>1114169</vt:i4>
      </vt:variant>
      <vt:variant>
        <vt:i4>158</vt:i4>
      </vt:variant>
      <vt:variant>
        <vt:i4>0</vt:i4>
      </vt:variant>
      <vt:variant>
        <vt:i4>5</vt:i4>
      </vt:variant>
      <vt:variant>
        <vt:lpwstr/>
      </vt:variant>
      <vt:variant>
        <vt:lpwstr>_Toc375561955</vt:lpwstr>
      </vt:variant>
      <vt:variant>
        <vt:i4>1114169</vt:i4>
      </vt:variant>
      <vt:variant>
        <vt:i4>152</vt:i4>
      </vt:variant>
      <vt:variant>
        <vt:i4>0</vt:i4>
      </vt:variant>
      <vt:variant>
        <vt:i4>5</vt:i4>
      </vt:variant>
      <vt:variant>
        <vt:lpwstr/>
      </vt:variant>
      <vt:variant>
        <vt:lpwstr>_Toc375561954</vt:lpwstr>
      </vt:variant>
      <vt:variant>
        <vt:i4>1114169</vt:i4>
      </vt:variant>
      <vt:variant>
        <vt:i4>146</vt:i4>
      </vt:variant>
      <vt:variant>
        <vt:i4>0</vt:i4>
      </vt:variant>
      <vt:variant>
        <vt:i4>5</vt:i4>
      </vt:variant>
      <vt:variant>
        <vt:lpwstr/>
      </vt:variant>
      <vt:variant>
        <vt:lpwstr>_Toc375561953</vt:lpwstr>
      </vt:variant>
      <vt:variant>
        <vt:i4>1114169</vt:i4>
      </vt:variant>
      <vt:variant>
        <vt:i4>140</vt:i4>
      </vt:variant>
      <vt:variant>
        <vt:i4>0</vt:i4>
      </vt:variant>
      <vt:variant>
        <vt:i4>5</vt:i4>
      </vt:variant>
      <vt:variant>
        <vt:lpwstr/>
      </vt:variant>
      <vt:variant>
        <vt:lpwstr>_Toc375561952</vt:lpwstr>
      </vt:variant>
      <vt:variant>
        <vt:i4>1114169</vt:i4>
      </vt:variant>
      <vt:variant>
        <vt:i4>134</vt:i4>
      </vt:variant>
      <vt:variant>
        <vt:i4>0</vt:i4>
      </vt:variant>
      <vt:variant>
        <vt:i4>5</vt:i4>
      </vt:variant>
      <vt:variant>
        <vt:lpwstr/>
      </vt:variant>
      <vt:variant>
        <vt:lpwstr>_Toc375561951</vt:lpwstr>
      </vt:variant>
      <vt:variant>
        <vt:i4>1114169</vt:i4>
      </vt:variant>
      <vt:variant>
        <vt:i4>128</vt:i4>
      </vt:variant>
      <vt:variant>
        <vt:i4>0</vt:i4>
      </vt:variant>
      <vt:variant>
        <vt:i4>5</vt:i4>
      </vt:variant>
      <vt:variant>
        <vt:lpwstr/>
      </vt:variant>
      <vt:variant>
        <vt:lpwstr>_Toc375561950</vt:lpwstr>
      </vt:variant>
      <vt:variant>
        <vt:i4>1048633</vt:i4>
      </vt:variant>
      <vt:variant>
        <vt:i4>122</vt:i4>
      </vt:variant>
      <vt:variant>
        <vt:i4>0</vt:i4>
      </vt:variant>
      <vt:variant>
        <vt:i4>5</vt:i4>
      </vt:variant>
      <vt:variant>
        <vt:lpwstr/>
      </vt:variant>
      <vt:variant>
        <vt:lpwstr>_Toc375561949</vt:lpwstr>
      </vt:variant>
      <vt:variant>
        <vt:i4>1048633</vt:i4>
      </vt:variant>
      <vt:variant>
        <vt:i4>116</vt:i4>
      </vt:variant>
      <vt:variant>
        <vt:i4>0</vt:i4>
      </vt:variant>
      <vt:variant>
        <vt:i4>5</vt:i4>
      </vt:variant>
      <vt:variant>
        <vt:lpwstr/>
      </vt:variant>
      <vt:variant>
        <vt:lpwstr>_Toc375561948</vt:lpwstr>
      </vt:variant>
      <vt:variant>
        <vt:i4>1048633</vt:i4>
      </vt:variant>
      <vt:variant>
        <vt:i4>110</vt:i4>
      </vt:variant>
      <vt:variant>
        <vt:i4>0</vt:i4>
      </vt:variant>
      <vt:variant>
        <vt:i4>5</vt:i4>
      </vt:variant>
      <vt:variant>
        <vt:lpwstr/>
      </vt:variant>
      <vt:variant>
        <vt:lpwstr>_Toc375561947</vt:lpwstr>
      </vt:variant>
      <vt:variant>
        <vt:i4>1048633</vt:i4>
      </vt:variant>
      <vt:variant>
        <vt:i4>104</vt:i4>
      </vt:variant>
      <vt:variant>
        <vt:i4>0</vt:i4>
      </vt:variant>
      <vt:variant>
        <vt:i4>5</vt:i4>
      </vt:variant>
      <vt:variant>
        <vt:lpwstr/>
      </vt:variant>
      <vt:variant>
        <vt:lpwstr>_Toc375561946</vt:lpwstr>
      </vt:variant>
      <vt:variant>
        <vt:i4>1507385</vt:i4>
      </vt:variant>
      <vt:variant>
        <vt:i4>98</vt:i4>
      </vt:variant>
      <vt:variant>
        <vt:i4>0</vt:i4>
      </vt:variant>
      <vt:variant>
        <vt:i4>5</vt:i4>
      </vt:variant>
      <vt:variant>
        <vt:lpwstr/>
      </vt:variant>
      <vt:variant>
        <vt:lpwstr>_Toc375561939</vt:lpwstr>
      </vt:variant>
      <vt:variant>
        <vt:i4>1507385</vt:i4>
      </vt:variant>
      <vt:variant>
        <vt:i4>92</vt:i4>
      </vt:variant>
      <vt:variant>
        <vt:i4>0</vt:i4>
      </vt:variant>
      <vt:variant>
        <vt:i4>5</vt:i4>
      </vt:variant>
      <vt:variant>
        <vt:lpwstr/>
      </vt:variant>
      <vt:variant>
        <vt:lpwstr>_Toc375561938</vt:lpwstr>
      </vt:variant>
      <vt:variant>
        <vt:i4>1507385</vt:i4>
      </vt:variant>
      <vt:variant>
        <vt:i4>86</vt:i4>
      </vt:variant>
      <vt:variant>
        <vt:i4>0</vt:i4>
      </vt:variant>
      <vt:variant>
        <vt:i4>5</vt:i4>
      </vt:variant>
      <vt:variant>
        <vt:lpwstr/>
      </vt:variant>
      <vt:variant>
        <vt:lpwstr>_Toc375561937</vt:lpwstr>
      </vt:variant>
      <vt:variant>
        <vt:i4>1507385</vt:i4>
      </vt:variant>
      <vt:variant>
        <vt:i4>80</vt:i4>
      </vt:variant>
      <vt:variant>
        <vt:i4>0</vt:i4>
      </vt:variant>
      <vt:variant>
        <vt:i4>5</vt:i4>
      </vt:variant>
      <vt:variant>
        <vt:lpwstr/>
      </vt:variant>
      <vt:variant>
        <vt:lpwstr>_Toc375561936</vt:lpwstr>
      </vt:variant>
      <vt:variant>
        <vt:i4>1507385</vt:i4>
      </vt:variant>
      <vt:variant>
        <vt:i4>74</vt:i4>
      </vt:variant>
      <vt:variant>
        <vt:i4>0</vt:i4>
      </vt:variant>
      <vt:variant>
        <vt:i4>5</vt:i4>
      </vt:variant>
      <vt:variant>
        <vt:lpwstr/>
      </vt:variant>
      <vt:variant>
        <vt:lpwstr>_Toc375561935</vt:lpwstr>
      </vt:variant>
      <vt:variant>
        <vt:i4>1441849</vt:i4>
      </vt:variant>
      <vt:variant>
        <vt:i4>68</vt:i4>
      </vt:variant>
      <vt:variant>
        <vt:i4>0</vt:i4>
      </vt:variant>
      <vt:variant>
        <vt:i4>5</vt:i4>
      </vt:variant>
      <vt:variant>
        <vt:lpwstr/>
      </vt:variant>
      <vt:variant>
        <vt:lpwstr>_Toc375561929</vt:lpwstr>
      </vt:variant>
      <vt:variant>
        <vt:i4>1441849</vt:i4>
      </vt:variant>
      <vt:variant>
        <vt:i4>62</vt:i4>
      </vt:variant>
      <vt:variant>
        <vt:i4>0</vt:i4>
      </vt:variant>
      <vt:variant>
        <vt:i4>5</vt:i4>
      </vt:variant>
      <vt:variant>
        <vt:lpwstr/>
      </vt:variant>
      <vt:variant>
        <vt:lpwstr>_Toc375561928</vt:lpwstr>
      </vt:variant>
      <vt:variant>
        <vt:i4>1441849</vt:i4>
      </vt:variant>
      <vt:variant>
        <vt:i4>56</vt:i4>
      </vt:variant>
      <vt:variant>
        <vt:i4>0</vt:i4>
      </vt:variant>
      <vt:variant>
        <vt:i4>5</vt:i4>
      </vt:variant>
      <vt:variant>
        <vt:lpwstr/>
      </vt:variant>
      <vt:variant>
        <vt:lpwstr>_Toc375561927</vt:lpwstr>
      </vt:variant>
      <vt:variant>
        <vt:i4>1441849</vt:i4>
      </vt:variant>
      <vt:variant>
        <vt:i4>50</vt:i4>
      </vt:variant>
      <vt:variant>
        <vt:i4>0</vt:i4>
      </vt:variant>
      <vt:variant>
        <vt:i4>5</vt:i4>
      </vt:variant>
      <vt:variant>
        <vt:lpwstr/>
      </vt:variant>
      <vt:variant>
        <vt:lpwstr>_Toc375561926</vt:lpwstr>
      </vt:variant>
      <vt:variant>
        <vt:i4>1441849</vt:i4>
      </vt:variant>
      <vt:variant>
        <vt:i4>44</vt:i4>
      </vt:variant>
      <vt:variant>
        <vt:i4>0</vt:i4>
      </vt:variant>
      <vt:variant>
        <vt:i4>5</vt:i4>
      </vt:variant>
      <vt:variant>
        <vt:lpwstr/>
      </vt:variant>
      <vt:variant>
        <vt:lpwstr>_Toc375561925</vt:lpwstr>
      </vt:variant>
      <vt:variant>
        <vt:i4>1441849</vt:i4>
      </vt:variant>
      <vt:variant>
        <vt:i4>38</vt:i4>
      </vt:variant>
      <vt:variant>
        <vt:i4>0</vt:i4>
      </vt:variant>
      <vt:variant>
        <vt:i4>5</vt:i4>
      </vt:variant>
      <vt:variant>
        <vt:lpwstr/>
      </vt:variant>
      <vt:variant>
        <vt:lpwstr>_Toc375561924</vt:lpwstr>
      </vt:variant>
      <vt:variant>
        <vt:i4>1441849</vt:i4>
      </vt:variant>
      <vt:variant>
        <vt:i4>32</vt:i4>
      </vt:variant>
      <vt:variant>
        <vt:i4>0</vt:i4>
      </vt:variant>
      <vt:variant>
        <vt:i4>5</vt:i4>
      </vt:variant>
      <vt:variant>
        <vt:lpwstr/>
      </vt:variant>
      <vt:variant>
        <vt:lpwstr>_Toc375561923</vt:lpwstr>
      </vt:variant>
      <vt:variant>
        <vt:i4>1441849</vt:i4>
      </vt:variant>
      <vt:variant>
        <vt:i4>26</vt:i4>
      </vt:variant>
      <vt:variant>
        <vt:i4>0</vt:i4>
      </vt:variant>
      <vt:variant>
        <vt:i4>5</vt:i4>
      </vt:variant>
      <vt:variant>
        <vt:lpwstr/>
      </vt:variant>
      <vt:variant>
        <vt:lpwstr>_Toc375561922</vt:lpwstr>
      </vt:variant>
      <vt:variant>
        <vt:i4>1441849</vt:i4>
      </vt:variant>
      <vt:variant>
        <vt:i4>20</vt:i4>
      </vt:variant>
      <vt:variant>
        <vt:i4>0</vt:i4>
      </vt:variant>
      <vt:variant>
        <vt:i4>5</vt:i4>
      </vt:variant>
      <vt:variant>
        <vt:lpwstr/>
      </vt:variant>
      <vt:variant>
        <vt:lpwstr>_Toc375561921</vt:lpwstr>
      </vt:variant>
      <vt:variant>
        <vt:i4>1441849</vt:i4>
      </vt:variant>
      <vt:variant>
        <vt:i4>14</vt:i4>
      </vt:variant>
      <vt:variant>
        <vt:i4>0</vt:i4>
      </vt:variant>
      <vt:variant>
        <vt:i4>5</vt:i4>
      </vt:variant>
      <vt:variant>
        <vt:lpwstr/>
      </vt:variant>
      <vt:variant>
        <vt:lpwstr>_Toc375561920</vt:lpwstr>
      </vt:variant>
      <vt:variant>
        <vt:i4>1376313</vt:i4>
      </vt:variant>
      <vt:variant>
        <vt:i4>8</vt:i4>
      </vt:variant>
      <vt:variant>
        <vt:i4>0</vt:i4>
      </vt:variant>
      <vt:variant>
        <vt:i4>5</vt:i4>
      </vt:variant>
      <vt:variant>
        <vt:lpwstr/>
      </vt:variant>
      <vt:variant>
        <vt:lpwstr>_Toc375561919</vt:lpwstr>
      </vt:variant>
      <vt:variant>
        <vt:i4>1376313</vt:i4>
      </vt:variant>
      <vt:variant>
        <vt:i4>2</vt:i4>
      </vt:variant>
      <vt:variant>
        <vt:i4>0</vt:i4>
      </vt:variant>
      <vt:variant>
        <vt:i4>5</vt:i4>
      </vt:variant>
      <vt:variant>
        <vt:lpwstr/>
      </vt:variant>
      <vt:variant>
        <vt:lpwstr>_Toc375561918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dc:title>
  <dc:creator>Ngahq</dc:creator>
  <cp:lastModifiedBy>thangbm</cp:lastModifiedBy>
  <cp:revision>17</cp:revision>
  <cp:lastPrinted>2016-08-29T04:52:00Z</cp:lastPrinted>
  <dcterms:created xsi:type="dcterms:W3CDTF">2019-01-07T13:58:00Z</dcterms:created>
  <dcterms:modified xsi:type="dcterms:W3CDTF">2019-02-19T04:46:00Z</dcterms:modified>
</cp:coreProperties>
</file>